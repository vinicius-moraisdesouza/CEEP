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423DA" w14:textId="56401569" w:rsidR="00B267A7" w:rsidRPr="00500C2D" w:rsidRDefault="00B267A7" w:rsidP="00B267A7">
      <w:pPr>
        <w:pStyle w:val="Cabealho"/>
        <w:rPr>
          <w:rFonts w:ascii="Arial" w:hAnsi="Arial" w:cs="Arial"/>
          <w:b/>
          <w:spacing w:val="4"/>
          <w:sz w:val="18"/>
          <w:szCs w:val="18"/>
        </w:rPr>
      </w:pPr>
    </w:p>
    <w:p w14:paraId="55504A7F" w14:textId="77777777" w:rsidR="00B267A7" w:rsidRPr="005A7428" w:rsidRDefault="00B267A7" w:rsidP="00B267A7">
      <w:pPr>
        <w:jc w:val="center"/>
        <w:rPr>
          <w:rFonts w:ascii="Arial" w:hAnsi="Arial" w:cs="Arial"/>
          <w:b/>
          <w:sz w:val="20"/>
          <w:szCs w:val="20"/>
        </w:rPr>
      </w:pPr>
      <w:r w:rsidRPr="005A7428">
        <w:rPr>
          <w:rFonts w:ascii="Arial" w:hAnsi="Arial" w:cs="Arial"/>
          <w:b/>
          <w:sz w:val="20"/>
          <w:szCs w:val="20"/>
        </w:rPr>
        <w:t>TERMO DE COMPROMISSO DE ESTÁGIO CURRICULAR SUPERVISIONADO</w:t>
      </w:r>
    </w:p>
    <w:p w14:paraId="0446BDFC" w14:textId="77777777" w:rsidR="00B267A7" w:rsidRPr="005A7428" w:rsidRDefault="00B267A7" w:rsidP="00B267A7">
      <w:pPr>
        <w:ind w:left="708" w:firstLine="12"/>
        <w:rPr>
          <w:rFonts w:ascii="Arial" w:hAnsi="Arial" w:cs="Arial"/>
          <w:color w:val="000000"/>
          <w:sz w:val="20"/>
          <w:szCs w:val="20"/>
        </w:rPr>
      </w:pPr>
    </w:p>
    <w:p w14:paraId="28F329D7" w14:textId="4C7C2FCA" w:rsidR="00B267A7" w:rsidRPr="00210780" w:rsidRDefault="00B267A7" w:rsidP="00F047FB">
      <w:pPr>
        <w:rPr>
          <w:rFonts w:ascii="Arial" w:hAnsi="Arial" w:cs="Arial"/>
          <w:sz w:val="18"/>
          <w:szCs w:val="18"/>
        </w:rPr>
      </w:pPr>
      <w:r w:rsidRPr="005A7428">
        <w:rPr>
          <w:rFonts w:ascii="Arial" w:hAnsi="Arial" w:cs="Arial"/>
          <w:color w:val="000000"/>
          <w:sz w:val="20"/>
          <w:szCs w:val="20"/>
        </w:rPr>
        <w:t xml:space="preserve">Pelo presente instrumento, firmado nos termos da Lei n° 11.788 de 25 de setembro de </w:t>
      </w:r>
      <w:proofErr w:type="gramStart"/>
      <w:r w:rsidRPr="005A7428">
        <w:rPr>
          <w:rFonts w:ascii="Arial" w:hAnsi="Arial" w:cs="Arial"/>
          <w:color w:val="000000"/>
          <w:sz w:val="20"/>
          <w:szCs w:val="20"/>
        </w:rPr>
        <w:t>2008 ,</w:t>
      </w:r>
      <w:proofErr w:type="gramEnd"/>
      <w:r w:rsidR="00CB467E" w:rsidRPr="005A7428">
        <w:rPr>
          <w:rFonts w:ascii="Arial" w:hAnsi="Arial" w:cs="Arial"/>
          <w:color w:val="000000"/>
          <w:sz w:val="20"/>
          <w:szCs w:val="20"/>
        </w:rPr>
        <w:t xml:space="preserve"> considerando a Resolução CNE/CEB nº01/2004 de 21 de janeiro de 2004, o Educando(a</w:t>
      </w:r>
      <w:proofErr w:type="gramStart"/>
      <w:r w:rsidR="00CB467E" w:rsidRPr="005A7428">
        <w:rPr>
          <w:rFonts w:ascii="Arial" w:hAnsi="Arial" w:cs="Arial"/>
          <w:color w:val="000000"/>
          <w:sz w:val="20"/>
          <w:szCs w:val="20"/>
        </w:rPr>
        <w:t>)</w:t>
      </w:r>
      <w:bookmarkStart w:id="0" w:name="_Hlk205814291"/>
      <w:r w:rsidR="00210780">
        <w:rPr>
          <w:rFonts w:ascii="Arial" w:hAnsi="Arial" w:cs="Arial"/>
          <w:b/>
          <w:bCs/>
          <w:color w:val="000000"/>
          <w:sz w:val="20"/>
          <w:szCs w:val="20"/>
        </w:rPr>
        <w:t xml:space="preserve"> </w:t>
      </w:r>
      <w:bookmarkEnd w:id="0"/>
      <w:r w:rsidR="00084E8D">
        <w:rPr>
          <w:rFonts w:ascii="Arial" w:hAnsi="Arial" w:cs="Arial"/>
          <w:b/>
          <w:bCs/>
          <w:color w:val="000000"/>
          <w:sz w:val="20"/>
          <w:szCs w:val="20"/>
        </w:rPr>
        <w:t>,</w:t>
      </w:r>
      <w:proofErr w:type="gramEnd"/>
      <w:r w:rsidR="007220FB">
        <w:rPr>
          <w:rFonts w:ascii="Arial" w:hAnsi="Arial" w:cs="Arial"/>
          <w:b/>
          <w:bCs/>
          <w:color w:val="000000"/>
          <w:sz w:val="20"/>
          <w:szCs w:val="20"/>
        </w:rPr>
        <w:t xml:space="preserve"> </w:t>
      </w:r>
      <w:r w:rsidRPr="005A7428">
        <w:rPr>
          <w:rFonts w:ascii="Arial" w:hAnsi="Arial" w:cs="Arial"/>
          <w:color w:val="000000"/>
          <w:sz w:val="20"/>
          <w:szCs w:val="20"/>
        </w:rPr>
        <w:t xml:space="preserve"> matricula</w:t>
      </w:r>
      <w:r w:rsidR="00507C81">
        <w:rPr>
          <w:rFonts w:ascii="Arial" w:hAnsi="Arial" w:cs="Arial"/>
          <w:color w:val="000000"/>
          <w:sz w:val="20"/>
          <w:szCs w:val="20"/>
        </w:rPr>
        <w:t>d</w:t>
      </w:r>
      <w:r w:rsidR="004258E1">
        <w:rPr>
          <w:rFonts w:ascii="Arial" w:hAnsi="Arial" w:cs="Arial"/>
          <w:color w:val="000000"/>
          <w:sz w:val="20"/>
          <w:szCs w:val="20"/>
        </w:rPr>
        <w:t>a</w:t>
      </w:r>
      <w:r w:rsidRPr="005A7428">
        <w:rPr>
          <w:rFonts w:ascii="Arial" w:hAnsi="Arial" w:cs="Arial"/>
          <w:color w:val="000000"/>
          <w:sz w:val="20"/>
          <w:szCs w:val="20"/>
        </w:rPr>
        <w:t xml:space="preserve"> sob o n</w:t>
      </w:r>
      <w:proofErr w:type="gramStart"/>
      <w:r w:rsidRPr="004D6E7E">
        <w:rPr>
          <w:rFonts w:ascii="Arial" w:hAnsi="Arial" w:cs="Arial"/>
          <w:color w:val="000000"/>
          <w:sz w:val="20"/>
          <w:szCs w:val="20"/>
        </w:rPr>
        <w:t>°</w:t>
      </w:r>
      <w:bookmarkStart w:id="1" w:name="_Hlk110257022"/>
      <w:r w:rsidR="009F58EC">
        <w:rPr>
          <w:rFonts w:ascii="Arial" w:hAnsi="Arial" w:cs="Arial"/>
          <w:color w:val="000000"/>
          <w:sz w:val="20"/>
          <w:szCs w:val="20"/>
        </w:rPr>
        <w:t xml:space="preserve"> </w:t>
      </w:r>
      <w:r w:rsidR="00210780">
        <w:rPr>
          <w:rFonts w:ascii="Arial" w:hAnsi="Arial" w:cs="Arial"/>
          <w:color w:val="000000"/>
          <w:sz w:val="20"/>
          <w:szCs w:val="20"/>
        </w:rPr>
        <w:t>,</w:t>
      </w:r>
      <w:proofErr w:type="gramEnd"/>
      <w:r w:rsidRPr="005A7428">
        <w:rPr>
          <w:rFonts w:ascii="Arial" w:hAnsi="Arial" w:cs="Arial"/>
          <w:color w:val="000000"/>
          <w:sz w:val="20"/>
          <w:szCs w:val="20"/>
        </w:rPr>
        <w:t xml:space="preserve"> do Curso Técnico </w:t>
      </w:r>
      <w:proofErr w:type="gramStart"/>
      <w:r w:rsidRPr="005A7428">
        <w:rPr>
          <w:rFonts w:ascii="Arial" w:hAnsi="Arial" w:cs="Arial"/>
          <w:color w:val="000000"/>
          <w:sz w:val="20"/>
          <w:szCs w:val="20"/>
        </w:rPr>
        <w:t>em</w:t>
      </w:r>
      <w:r w:rsidR="004A2C50" w:rsidRPr="005A7428">
        <w:rPr>
          <w:rFonts w:ascii="Arial" w:hAnsi="Arial" w:cs="Arial"/>
          <w:color w:val="000000"/>
          <w:sz w:val="20"/>
          <w:szCs w:val="20"/>
        </w:rPr>
        <w:t xml:space="preserve"> </w:t>
      </w:r>
      <w:r w:rsidR="00CE0410">
        <w:rPr>
          <w:rFonts w:ascii="Arial" w:hAnsi="Arial" w:cs="Arial"/>
          <w:color w:val="000000"/>
          <w:sz w:val="20"/>
          <w:szCs w:val="20"/>
        </w:rPr>
        <w:t xml:space="preserve"> da</w:t>
      </w:r>
      <w:proofErr w:type="gramEnd"/>
      <w:r w:rsidR="00CE0410">
        <w:rPr>
          <w:rFonts w:ascii="Arial" w:hAnsi="Arial" w:cs="Arial"/>
          <w:color w:val="000000"/>
          <w:sz w:val="20"/>
          <w:szCs w:val="20"/>
        </w:rPr>
        <w:t xml:space="preserve"> </w:t>
      </w:r>
      <w:proofErr w:type="gramStart"/>
      <w:r w:rsidR="00CE0410">
        <w:rPr>
          <w:rFonts w:ascii="Arial" w:hAnsi="Arial" w:cs="Arial"/>
          <w:color w:val="000000"/>
          <w:sz w:val="20"/>
          <w:szCs w:val="20"/>
        </w:rPr>
        <w:t xml:space="preserve">modalidade </w:t>
      </w:r>
      <w:r w:rsidR="00782724">
        <w:rPr>
          <w:rFonts w:ascii="Arial" w:hAnsi="Arial" w:cs="Arial"/>
          <w:color w:val="000000"/>
          <w:sz w:val="20"/>
          <w:szCs w:val="20"/>
        </w:rPr>
        <w:t>,</w:t>
      </w:r>
      <w:proofErr w:type="gramEnd"/>
      <w:r w:rsidR="004A2C50" w:rsidRPr="005A7428">
        <w:rPr>
          <w:rFonts w:ascii="Arial" w:hAnsi="Arial" w:cs="Arial"/>
          <w:color w:val="000000"/>
          <w:sz w:val="20"/>
          <w:szCs w:val="20"/>
        </w:rPr>
        <w:t xml:space="preserve"> </w:t>
      </w:r>
      <w:r w:rsidR="009D4D9A" w:rsidRPr="005A7428">
        <w:rPr>
          <w:rFonts w:ascii="Arial" w:hAnsi="Arial" w:cs="Arial"/>
          <w:color w:val="000000"/>
          <w:sz w:val="20"/>
          <w:szCs w:val="20"/>
        </w:rPr>
        <w:t xml:space="preserve">pertencente ao Eixo </w:t>
      </w:r>
      <w:proofErr w:type="gramStart"/>
      <w:r w:rsidR="009D4D9A" w:rsidRPr="005A7428">
        <w:rPr>
          <w:rFonts w:ascii="Arial" w:hAnsi="Arial" w:cs="Arial"/>
          <w:color w:val="000000"/>
          <w:sz w:val="20"/>
          <w:szCs w:val="20"/>
        </w:rPr>
        <w:t>T</w:t>
      </w:r>
      <w:r w:rsidRPr="005A7428">
        <w:rPr>
          <w:rFonts w:ascii="Arial" w:hAnsi="Arial" w:cs="Arial"/>
          <w:color w:val="000000"/>
          <w:sz w:val="20"/>
          <w:szCs w:val="20"/>
        </w:rPr>
        <w:t>ecnológico</w:t>
      </w:r>
      <w:r w:rsidR="004A2C50" w:rsidRPr="005A7428">
        <w:rPr>
          <w:rFonts w:ascii="Arial" w:hAnsi="Arial" w:cs="Arial"/>
          <w:color w:val="000000"/>
          <w:sz w:val="20"/>
          <w:szCs w:val="20"/>
        </w:rPr>
        <w:t xml:space="preserve"> ,</w:t>
      </w:r>
      <w:proofErr w:type="gramEnd"/>
      <w:r w:rsidR="004A2C50" w:rsidRPr="005A7428">
        <w:rPr>
          <w:rFonts w:ascii="Arial" w:hAnsi="Arial" w:cs="Arial"/>
          <w:color w:val="000000"/>
          <w:sz w:val="20"/>
          <w:szCs w:val="20"/>
        </w:rPr>
        <w:t xml:space="preserve"> frequentando</w:t>
      </w:r>
      <w:r w:rsidR="00B87386">
        <w:rPr>
          <w:rFonts w:ascii="Arial" w:hAnsi="Arial" w:cs="Arial"/>
          <w:color w:val="000000"/>
          <w:sz w:val="20"/>
          <w:szCs w:val="20"/>
        </w:rPr>
        <w:t xml:space="preserve"> o</w:t>
      </w:r>
      <w:r w:rsidR="00A55931">
        <w:rPr>
          <w:rFonts w:ascii="Arial" w:hAnsi="Arial" w:cs="Arial"/>
          <w:color w:val="000000"/>
          <w:sz w:val="20"/>
          <w:szCs w:val="20"/>
        </w:rPr>
        <w:t xml:space="preserve"> </w:t>
      </w:r>
      <w:r w:rsidR="00CE0410">
        <w:rPr>
          <w:rFonts w:ascii="Arial" w:hAnsi="Arial" w:cs="Arial"/>
          <w:color w:val="000000"/>
          <w:sz w:val="20"/>
          <w:szCs w:val="20"/>
        </w:rPr>
        <w:t>º no</w:t>
      </w:r>
      <w:r w:rsidRPr="005A7428">
        <w:rPr>
          <w:rFonts w:ascii="Arial" w:hAnsi="Arial" w:cs="Arial"/>
          <w:color w:val="000000"/>
          <w:sz w:val="20"/>
          <w:szCs w:val="20"/>
        </w:rPr>
        <w:t xml:space="preserve">, </w:t>
      </w:r>
      <w:r w:rsidRPr="00F047FB">
        <w:rPr>
          <w:rFonts w:ascii="Arial" w:hAnsi="Arial" w:cs="Arial"/>
          <w:color w:val="000000"/>
          <w:sz w:val="20"/>
          <w:szCs w:val="20"/>
        </w:rPr>
        <w:t>CPF n</w:t>
      </w:r>
      <w:proofErr w:type="gramStart"/>
      <w:r w:rsidRPr="00F047FB">
        <w:rPr>
          <w:rFonts w:ascii="Arial" w:hAnsi="Arial" w:cs="Arial"/>
          <w:color w:val="000000"/>
          <w:sz w:val="20"/>
          <w:szCs w:val="20"/>
        </w:rPr>
        <w:t>°</w:t>
      </w:r>
      <w:r w:rsidR="009D4D9A" w:rsidRPr="00F047FB">
        <w:rPr>
          <w:rFonts w:ascii="Arial" w:hAnsi="Arial" w:cs="Arial"/>
          <w:color w:val="000000"/>
          <w:sz w:val="20"/>
          <w:szCs w:val="20"/>
        </w:rPr>
        <w:t xml:space="preserve"> </w:t>
      </w:r>
      <w:r w:rsidRPr="0025287D">
        <w:rPr>
          <w:rFonts w:ascii="Arial" w:hAnsi="Arial" w:cs="Arial"/>
          <w:color w:val="000000"/>
          <w:sz w:val="20"/>
          <w:szCs w:val="20"/>
        </w:rPr>
        <w:t>,</w:t>
      </w:r>
      <w:proofErr w:type="gramEnd"/>
      <w:r w:rsidRPr="0025287D">
        <w:rPr>
          <w:rFonts w:ascii="Arial" w:hAnsi="Arial" w:cs="Arial"/>
          <w:color w:val="000000"/>
          <w:sz w:val="20"/>
          <w:szCs w:val="20"/>
        </w:rPr>
        <w:t xml:space="preserve"> RG n</w:t>
      </w:r>
      <w:proofErr w:type="gramStart"/>
      <w:r w:rsidRPr="0025287D">
        <w:rPr>
          <w:rFonts w:ascii="Arial" w:hAnsi="Arial" w:cs="Arial"/>
          <w:color w:val="000000"/>
          <w:sz w:val="20"/>
          <w:szCs w:val="20"/>
        </w:rPr>
        <w:t>°</w:t>
      </w:r>
      <w:r w:rsidR="006160A5">
        <w:rPr>
          <w:rFonts w:ascii="Arial" w:hAnsi="Arial" w:cs="Arial"/>
          <w:color w:val="000000"/>
          <w:sz w:val="20"/>
          <w:szCs w:val="20"/>
        </w:rPr>
        <w:t xml:space="preserve"> </w:t>
      </w:r>
      <w:r w:rsidR="009D4D9A" w:rsidRPr="005A7428">
        <w:rPr>
          <w:rFonts w:ascii="Arial" w:hAnsi="Arial" w:cs="Arial"/>
          <w:color w:val="000000"/>
          <w:sz w:val="20"/>
          <w:szCs w:val="20"/>
        </w:rPr>
        <w:t>,</w:t>
      </w:r>
      <w:proofErr w:type="gramEnd"/>
      <w:r w:rsidR="009D4D9A" w:rsidRPr="005A7428">
        <w:rPr>
          <w:rFonts w:ascii="Arial" w:hAnsi="Arial" w:cs="Arial"/>
          <w:color w:val="000000"/>
          <w:sz w:val="20"/>
          <w:szCs w:val="20"/>
        </w:rPr>
        <w:t xml:space="preserve"> residente e domiciliad</w:t>
      </w:r>
      <w:r w:rsidR="00733CDB">
        <w:rPr>
          <w:rFonts w:ascii="Arial" w:hAnsi="Arial" w:cs="Arial"/>
          <w:color w:val="000000"/>
          <w:sz w:val="20"/>
          <w:szCs w:val="20"/>
        </w:rPr>
        <w:t>o</w:t>
      </w:r>
      <w:r w:rsidR="009F58EC">
        <w:rPr>
          <w:rFonts w:ascii="Arial" w:hAnsi="Arial" w:cs="Arial"/>
          <w:color w:val="000000"/>
          <w:sz w:val="20"/>
          <w:szCs w:val="20"/>
        </w:rPr>
        <w:t xml:space="preserve"> </w:t>
      </w:r>
      <w:proofErr w:type="gramStart"/>
      <w:r w:rsidR="009F58EC">
        <w:rPr>
          <w:rFonts w:ascii="Arial" w:hAnsi="Arial" w:cs="Arial"/>
          <w:color w:val="000000"/>
          <w:sz w:val="20"/>
          <w:szCs w:val="20"/>
        </w:rPr>
        <w:t xml:space="preserve">à </w:t>
      </w:r>
      <w:r w:rsidR="00941D35">
        <w:rPr>
          <w:rFonts w:ascii="Arial" w:hAnsi="Arial" w:cs="Arial"/>
          <w:color w:val="000000"/>
          <w:sz w:val="20"/>
          <w:szCs w:val="20"/>
        </w:rPr>
        <w:t>,</w:t>
      </w:r>
      <w:proofErr w:type="gramEnd"/>
      <w:r w:rsidR="00941D35">
        <w:rPr>
          <w:rFonts w:ascii="Arial" w:hAnsi="Arial" w:cs="Arial"/>
          <w:color w:val="000000"/>
          <w:sz w:val="20"/>
          <w:szCs w:val="20"/>
        </w:rPr>
        <w:t xml:space="preserve"> n</w:t>
      </w:r>
      <w:proofErr w:type="gramStart"/>
      <w:r w:rsidR="00941D35">
        <w:rPr>
          <w:rFonts w:ascii="Arial" w:hAnsi="Arial" w:cs="Arial"/>
          <w:color w:val="000000"/>
          <w:sz w:val="20"/>
          <w:szCs w:val="20"/>
        </w:rPr>
        <w:t xml:space="preserve">° </w:t>
      </w:r>
      <w:r w:rsidRPr="008964FA">
        <w:rPr>
          <w:rFonts w:ascii="Arial" w:hAnsi="Arial" w:cs="Arial"/>
          <w:color w:val="000000"/>
          <w:sz w:val="20"/>
          <w:szCs w:val="20"/>
        </w:rPr>
        <w:t>,</w:t>
      </w:r>
      <w:proofErr w:type="gramEnd"/>
      <w:r w:rsidRPr="008964FA">
        <w:rPr>
          <w:rFonts w:ascii="Arial" w:hAnsi="Arial" w:cs="Arial"/>
          <w:color w:val="000000"/>
          <w:sz w:val="20"/>
          <w:szCs w:val="20"/>
        </w:rPr>
        <w:t xml:space="preserve"> </w:t>
      </w:r>
      <w:bookmarkStart w:id="2" w:name="_Hlk205814687"/>
      <w:proofErr w:type="gramStart"/>
      <w:r w:rsidR="00941D35">
        <w:rPr>
          <w:rFonts w:ascii="Arial" w:hAnsi="Arial" w:cs="Arial"/>
          <w:color w:val="000000"/>
          <w:sz w:val="20"/>
          <w:szCs w:val="20"/>
        </w:rPr>
        <w:t xml:space="preserve">Bairro </w:t>
      </w:r>
      <w:r w:rsidR="00F047FB">
        <w:rPr>
          <w:rFonts w:ascii="Arial" w:hAnsi="Arial" w:cs="Arial"/>
          <w:color w:val="000000"/>
          <w:sz w:val="20"/>
          <w:szCs w:val="20"/>
        </w:rPr>
        <w:t>,</w:t>
      </w:r>
      <w:proofErr w:type="gramEnd"/>
      <w:r w:rsidR="00F047FB">
        <w:rPr>
          <w:rFonts w:ascii="Arial" w:hAnsi="Arial" w:cs="Arial"/>
          <w:color w:val="000000"/>
          <w:sz w:val="20"/>
          <w:szCs w:val="20"/>
        </w:rPr>
        <w:t xml:space="preserve"> </w:t>
      </w:r>
      <w:bookmarkEnd w:id="2"/>
      <w:r w:rsidRPr="005A7428">
        <w:rPr>
          <w:rFonts w:ascii="Arial" w:hAnsi="Arial" w:cs="Arial"/>
          <w:color w:val="000000"/>
          <w:sz w:val="20"/>
          <w:szCs w:val="20"/>
        </w:rPr>
        <w:t>n</w:t>
      </w:r>
      <w:r w:rsidR="00A157AC">
        <w:rPr>
          <w:rFonts w:ascii="Arial" w:hAnsi="Arial" w:cs="Arial"/>
          <w:color w:val="000000"/>
          <w:sz w:val="20"/>
          <w:szCs w:val="20"/>
        </w:rPr>
        <w:t xml:space="preserve">o </w:t>
      </w:r>
      <w:proofErr w:type="gramStart"/>
      <w:r w:rsidR="00A157AC">
        <w:rPr>
          <w:rFonts w:ascii="Arial" w:hAnsi="Arial" w:cs="Arial"/>
          <w:color w:val="000000"/>
          <w:sz w:val="20"/>
          <w:szCs w:val="20"/>
        </w:rPr>
        <w:t>município</w:t>
      </w:r>
      <w:r w:rsidR="00791A29">
        <w:rPr>
          <w:rFonts w:ascii="Arial" w:hAnsi="Arial" w:cs="Arial"/>
          <w:color w:val="000000"/>
          <w:sz w:val="20"/>
          <w:szCs w:val="20"/>
        </w:rPr>
        <w:t xml:space="preserve"> </w:t>
      </w:r>
      <w:r w:rsidR="001F7816">
        <w:rPr>
          <w:rFonts w:ascii="Arial" w:hAnsi="Arial" w:cs="Arial"/>
          <w:color w:val="000000"/>
          <w:sz w:val="20"/>
          <w:szCs w:val="20"/>
        </w:rPr>
        <w:t xml:space="preserve"> </w:t>
      </w:r>
      <w:r w:rsidRPr="005A7428">
        <w:rPr>
          <w:rFonts w:ascii="Arial" w:hAnsi="Arial" w:cs="Arial"/>
          <w:color w:val="000000"/>
          <w:sz w:val="20"/>
          <w:szCs w:val="20"/>
        </w:rPr>
        <w:t>(</w:t>
      </w:r>
      <w:proofErr w:type="gramEnd"/>
      <w:r w:rsidRPr="005A7428">
        <w:rPr>
          <w:rFonts w:ascii="Arial" w:hAnsi="Arial" w:cs="Arial"/>
          <w:color w:val="000000"/>
          <w:sz w:val="20"/>
          <w:szCs w:val="20"/>
        </w:rPr>
        <w:t xml:space="preserve">BA), </w:t>
      </w:r>
      <w:proofErr w:type="gramStart"/>
      <w:r w:rsidRPr="005A7428">
        <w:rPr>
          <w:rFonts w:ascii="Arial" w:hAnsi="Arial" w:cs="Arial"/>
          <w:color w:val="000000"/>
          <w:sz w:val="20"/>
          <w:szCs w:val="20"/>
        </w:rPr>
        <w:t>Cep</w:t>
      </w:r>
      <w:r w:rsidR="009D4D9A" w:rsidRPr="005A7428">
        <w:rPr>
          <w:rFonts w:ascii="Arial" w:hAnsi="Arial" w:cs="Arial"/>
          <w:color w:val="000000"/>
          <w:sz w:val="20"/>
          <w:szCs w:val="20"/>
        </w:rPr>
        <w:t xml:space="preserve"> </w:t>
      </w:r>
      <w:r w:rsidRPr="005A7428">
        <w:rPr>
          <w:rFonts w:ascii="Arial" w:hAnsi="Arial" w:cs="Arial"/>
          <w:color w:val="000000"/>
          <w:sz w:val="20"/>
          <w:szCs w:val="20"/>
        </w:rPr>
        <w:t>,</w:t>
      </w:r>
      <w:proofErr w:type="gramEnd"/>
      <w:r w:rsidRPr="005A7428">
        <w:rPr>
          <w:rFonts w:ascii="Arial" w:hAnsi="Arial" w:cs="Arial"/>
          <w:color w:val="000000"/>
          <w:sz w:val="20"/>
          <w:szCs w:val="20"/>
        </w:rPr>
        <w:t xml:space="preserve"> doravante denominado </w:t>
      </w:r>
      <w:r w:rsidRPr="005A7428">
        <w:rPr>
          <w:rFonts w:ascii="Arial" w:hAnsi="Arial" w:cs="Arial"/>
          <w:b/>
          <w:color w:val="000000"/>
          <w:sz w:val="20"/>
          <w:szCs w:val="20"/>
        </w:rPr>
        <w:t>ESTAGIÁRI</w:t>
      </w:r>
      <w:r w:rsidR="00D60C29" w:rsidRPr="005A7428">
        <w:rPr>
          <w:rFonts w:ascii="Arial" w:hAnsi="Arial" w:cs="Arial"/>
          <w:b/>
          <w:color w:val="000000"/>
          <w:sz w:val="20"/>
          <w:szCs w:val="20"/>
        </w:rPr>
        <w:t>O</w:t>
      </w:r>
      <w:r w:rsidR="007D4ABC">
        <w:rPr>
          <w:rFonts w:ascii="Arial" w:hAnsi="Arial" w:cs="Arial"/>
          <w:color w:val="000000"/>
          <w:sz w:val="20"/>
          <w:szCs w:val="20"/>
        </w:rPr>
        <w:t>.</w:t>
      </w:r>
      <w:r w:rsidR="00A632CE" w:rsidRPr="00A632CE">
        <w:rPr>
          <w:rFonts w:ascii="Arial" w:hAnsi="Arial" w:cs="Arial"/>
          <w:color w:val="000000"/>
          <w:sz w:val="20"/>
          <w:szCs w:val="20"/>
        </w:rPr>
        <w:t xml:space="preserve"> </w:t>
      </w:r>
      <w:proofErr w:type="gramStart"/>
      <w:r w:rsidR="007D4ABC">
        <w:rPr>
          <w:rFonts w:ascii="Arial" w:hAnsi="Arial" w:cs="Arial"/>
          <w:color w:val="000000"/>
          <w:sz w:val="20"/>
          <w:szCs w:val="20"/>
        </w:rPr>
        <w:t>O</w:t>
      </w:r>
      <w:r w:rsidR="00782724">
        <w:rPr>
          <w:rFonts w:ascii="Arial" w:hAnsi="Arial" w:cs="Arial"/>
          <w:b/>
          <w:bCs/>
          <w:color w:val="000000"/>
          <w:sz w:val="20"/>
          <w:szCs w:val="20"/>
        </w:rPr>
        <w:t xml:space="preserve"> </w:t>
      </w:r>
      <w:r w:rsidR="00A632CE" w:rsidRPr="009725E7">
        <w:rPr>
          <w:rFonts w:ascii="Arial" w:hAnsi="Arial" w:cs="Arial"/>
          <w:color w:val="000000"/>
          <w:sz w:val="20"/>
          <w:szCs w:val="20"/>
        </w:rPr>
        <w:t>,</w:t>
      </w:r>
      <w:proofErr w:type="gramEnd"/>
      <w:r w:rsidR="00A632CE" w:rsidRPr="009725E7">
        <w:rPr>
          <w:rFonts w:ascii="Arial" w:hAnsi="Arial" w:cs="Arial"/>
          <w:color w:val="000000"/>
          <w:sz w:val="20"/>
          <w:szCs w:val="20"/>
        </w:rPr>
        <w:t xml:space="preserve"> pessoa jurídica de direito público, inscrita sob o CNPJ n</w:t>
      </w:r>
      <w:proofErr w:type="gramStart"/>
      <w:r w:rsidR="00A632CE" w:rsidRPr="009725E7">
        <w:rPr>
          <w:rFonts w:ascii="Arial" w:hAnsi="Arial" w:cs="Arial"/>
          <w:color w:val="000000"/>
          <w:sz w:val="20"/>
          <w:szCs w:val="20"/>
        </w:rPr>
        <w:t>°</w:t>
      </w:r>
      <w:r w:rsidR="00BE0275">
        <w:rPr>
          <w:rFonts w:ascii="Arial" w:hAnsi="Arial" w:cs="Arial"/>
          <w:color w:val="000000"/>
          <w:sz w:val="20"/>
          <w:szCs w:val="20"/>
        </w:rPr>
        <w:t xml:space="preserve"> </w:t>
      </w:r>
      <w:r w:rsidR="00A632CE" w:rsidRPr="009725E7">
        <w:rPr>
          <w:rFonts w:ascii="Arial" w:hAnsi="Arial" w:cs="Arial"/>
          <w:color w:val="000000"/>
          <w:sz w:val="20"/>
          <w:szCs w:val="20"/>
        </w:rPr>
        <w:t>.</w:t>
      </w:r>
      <w:proofErr w:type="gramEnd"/>
      <w:r w:rsidR="00A632CE" w:rsidRPr="009725E7">
        <w:rPr>
          <w:rFonts w:ascii="Arial" w:hAnsi="Arial" w:cs="Arial"/>
          <w:color w:val="000000"/>
          <w:sz w:val="20"/>
          <w:szCs w:val="20"/>
        </w:rPr>
        <w:t xml:space="preserve"> Inscrição Estadual: isento</w:t>
      </w:r>
      <w:bookmarkEnd w:id="1"/>
      <w:r w:rsidR="00A632CE" w:rsidRPr="009725E7">
        <w:rPr>
          <w:rFonts w:ascii="Arial" w:hAnsi="Arial" w:cs="Arial"/>
          <w:color w:val="000000"/>
          <w:sz w:val="20"/>
          <w:szCs w:val="20"/>
        </w:rPr>
        <w:t xml:space="preserve">, estabelecida </w:t>
      </w:r>
      <w:r w:rsidR="00E35436">
        <w:rPr>
          <w:rFonts w:ascii="Arial" w:hAnsi="Arial" w:cs="Arial"/>
          <w:color w:val="000000"/>
          <w:sz w:val="20"/>
          <w:szCs w:val="20"/>
        </w:rPr>
        <w:t xml:space="preserve">na rua: </w:t>
      </w:r>
      <w:r w:rsidR="002B0772">
        <w:rPr>
          <w:rFonts w:ascii="Arial" w:hAnsi="Arial" w:cs="Arial"/>
          <w:color w:val="000000"/>
          <w:sz w:val="20"/>
          <w:szCs w:val="20"/>
        </w:rPr>
        <w:t>, n°</w:t>
      </w:r>
      <w:r w:rsidR="00791A29">
        <w:rPr>
          <w:rFonts w:ascii="Arial" w:hAnsi="Arial" w:cs="Arial"/>
          <w:color w:val="000000"/>
          <w:sz w:val="20"/>
          <w:szCs w:val="20"/>
        </w:rPr>
        <w:t xml:space="preserve"> </w:t>
      </w:r>
      <w:r w:rsidR="002B0772">
        <w:rPr>
          <w:rFonts w:ascii="Arial" w:hAnsi="Arial" w:cs="Arial"/>
          <w:color w:val="000000"/>
          <w:sz w:val="20"/>
          <w:szCs w:val="20"/>
        </w:rPr>
        <w:t>,</w:t>
      </w:r>
      <w:r w:rsidR="00A632CE" w:rsidRPr="009725E7">
        <w:rPr>
          <w:rFonts w:ascii="Arial" w:hAnsi="Arial" w:cs="Arial"/>
          <w:color w:val="000000"/>
          <w:sz w:val="20"/>
          <w:szCs w:val="20"/>
        </w:rPr>
        <w:t xml:space="preserve"> na cidade de , CEP , telefone , endereço eletrônico</w:t>
      </w:r>
      <w:r w:rsidR="00EA4160">
        <w:rPr>
          <w:rFonts w:ascii="Arial" w:hAnsi="Arial" w:cs="Arial"/>
          <w:color w:val="000000"/>
          <w:sz w:val="20"/>
          <w:szCs w:val="20"/>
        </w:rPr>
        <w:t>:</w:t>
      </w:r>
      <w:bookmarkStart w:id="3" w:name="_Hlk207700318"/>
      <w:r w:rsidR="002620F4" w:rsidRPr="002620F4">
        <w:rPr>
          <w:rFonts w:cstheme="minorHAnsi"/>
          <w:color w:val="000000"/>
        </w:rPr>
        <w:t xml:space="preserve"> </w:t>
      </w:r>
      <w:bookmarkEnd w:id="3"/>
      <w:r w:rsidR="00EA4160">
        <w:rPr>
          <w:rFonts w:ascii="Arial" w:hAnsi="Arial" w:cs="Arial"/>
          <w:sz w:val="20"/>
          <w:szCs w:val="20"/>
        </w:rPr>
        <w:t>,</w:t>
      </w:r>
      <w:r w:rsidR="00EA4160" w:rsidRPr="00EA4160">
        <w:rPr>
          <w:rFonts w:ascii="Arial" w:hAnsi="Arial" w:cs="Arial"/>
          <w:sz w:val="20"/>
          <w:szCs w:val="20"/>
        </w:rPr>
        <w:t xml:space="preserve"> </w:t>
      </w:r>
      <w:r w:rsidR="00A632CE" w:rsidRPr="009725E7">
        <w:rPr>
          <w:rFonts w:ascii="Arial" w:hAnsi="Arial" w:cs="Arial"/>
          <w:color w:val="000000"/>
          <w:sz w:val="20"/>
          <w:szCs w:val="20"/>
        </w:rPr>
        <w:t>representada p</w:t>
      </w:r>
      <w:r w:rsidR="00EE4B1A">
        <w:rPr>
          <w:rFonts w:ascii="Arial" w:hAnsi="Arial" w:cs="Arial"/>
          <w:color w:val="000000"/>
          <w:sz w:val="20"/>
          <w:szCs w:val="20"/>
        </w:rPr>
        <w:t xml:space="preserve">or </w:t>
      </w:r>
      <w:r w:rsidR="00A632CE" w:rsidRPr="009725E7">
        <w:rPr>
          <w:rFonts w:ascii="Arial" w:hAnsi="Arial" w:cs="Arial"/>
          <w:color w:val="000000"/>
          <w:sz w:val="20"/>
          <w:szCs w:val="20"/>
        </w:rPr>
        <w:t xml:space="preserve">, doravante denominada </w:t>
      </w:r>
      <w:r w:rsidR="00A632CE" w:rsidRPr="009725E7">
        <w:rPr>
          <w:rFonts w:ascii="Arial" w:hAnsi="Arial" w:cs="Arial"/>
          <w:b/>
          <w:color w:val="000000"/>
          <w:sz w:val="20"/>
          <w:szCs w:val="20"/>
        </w:rPr>
        <w:t>CONCEDENTE</w:t>
      </w:r>
      <w:r w:rsidRPr="005A7428">
        <w:rPr>
          <w:rFonts w:ascii="Arial" w:hAnsi="Arial" w:cs="Arial"/>
          <w:color w:val="000000"/>
          <w:sz w:val="20"/>
          <w:szCs w:val="20"/>
        </w:rPr>
        <w:t>; e</w:t>
      </w:r>
      <w:r w:rsidRPr="005A7428">
        <w:rPr>
          <w:rFonts w:ascii="Arial" w:hAnsi="Arial" w:cs="Arial"/>
          <w:b/>
          <w:color w:val="000000"/>
          <w:sz w:val="20"/>
          <w:szCs w:val="20"/>
        </w:rPr>
        <w:t xml:space="preserve"> </w:t>
      </w:r>
      <w:r w:rsidR="003D61BD" w:rsidRPr="005A7428">
        <w:rPr>
          <w:rFonts w:ascii="Arial" w:hAnsi="Arial" w:cs="Arial"/>
          <w:b/>
          <w:color w:val="000000"/>
          <w:sz w:val="20"/>
          <w:szCs w:val="20"/>
        </w:rPr>
        <w:t>o Centro Estadual de Educação Profissional em Saúde e Gestão</w:t>
      </w:r>
      <w:r w:rsidR="003D61BD" w:rsidRPr="005A7428">
        <w:rPr>
          <w:rFonts w:ascii="Arial" w:hAnsi="Arial" w:cs="Arial"/>
          <w:color w:val="000000"/>
          <w:sz w:val="20"/>
          <w:szCs w:val="20"/>
        </w:rPr>
        <w:t xml:space="preserve"> </w:t>
      </w:r>
      <w:r w:rsidRPr="005A7428">
        <w:rPr>
          <w:rFonts w:ascii="Arial" w:hAnsi="Arial" w:cs="Arial"/>
          <w:color w:val="000000"/>
          <w:sz w:val="20"/>
          <w:szCs w:val="20"/>
        </w:rPr>
        <w:t>inscrita sob o CNPJ n°</w:t>
      </w:r>
      <w:r w:rsidR="003D61BD" w:rsidRPr="005A7428">
        <w:rPr>
          <w:rFonts w:ascii="Arial" w:hAnsi="Arial" w:cs="Arial"/>
          <w:color w:val="000000"/>
          <w:sz w:val="20"/>
          <w:szCs w:val="20"/>
        </w:rPr>
        <w:t xml:space="preserve"> 13.937.065/0001-00</w:t>
      </w:r>
      <w:r w:rsidRPr="005A7428">
        <w:rPr>
          <w:rFonts w:ascii="Arial" w:hAnsi="Arial" w:cs="Arial"/>
          <w:color w:val="000000"/>
          <w:sz w:val="20"/>
          <w:szCs w:val="20"/>
        </w:rPr>
        <w:t xml:space="preserve">, estabelecida na </w:t>
      </w:r>
      <w:r w:rsidR="003D61BD" w:rsidRPr="005A7428">
        <w:rPr>
          <w:rFonts w:ascii="Arial" w:hAnsi="Arial" w:cs="Arial"/>
          <w:color w:val="000000"/>
          <w:sz w:val="20"/>
          <w:szCs w:val="20"/>
        </w:rPr>
        <w:t xml:space="preserve">Avenida Santos Dumont, S/N – Centro, na cidade de Guanambi-Bahia, CEP: 46430-000, </w:t>
      </w:r>
      <w:r w:rsidRPr="005A7428">
        <w:rPr>
          <w:rFonts w:ascii="Arial" w:hAnsi="Arial" w:cs="Arial"/>
          <w:color w:val="000000"/>
          <w:sz w:val="20"/>
          <w:szCs w:val="20"/>
        </w:rPr>
        <w:t>telefone</w:t>
      </w:r>
      <w:r w:rsidR="003D61BD" w:rsidRPr="005A7428">
        <w:rPr>
          <w:rFonts w:ascii="Arial" w:hAnsi="Arial" w:cs="Arial"/>
          <w:color w:val="000000"/>
          <w:sz w:val="20"/>
          <w:szCs w:val="20"/>
        </w:rPr>
        <w:t xml:space="preserve"> (77)</w:t>
      </w:r>
      <w:r w:rsidR="00CA7D15">
        <w:rPr>
          <w:rFonts w:ascii="Arial" w:hAnsi="Arial" w:cs="Arial"/>
          <w:color w:val="000000"/>
          <w:sz w:val="20"/>
          <w:szCs w:val="20"/>
        </w:rPr>
        <w:t xml:space="preserve"> </w:t>
      </w:r>
      <w:r w:rsidR="003D61BD" w:rsidRPr="005A7428">
        <w:rPr>
          <w:rFonts w:ascii="Arial" w:hAnsi="Arial" w:cs="Arial"/>
          <w:color w:val="000000"/>
          <w:sz w:val="20"/>
          <w:szCs w:val="20"/>
        </w:rPr>
        <w:t>3451-5444/5096</w:t>
      </w:r>
      <w:r w:rsidRPr="005A7428">
        <w:rPr>
          <w:rFonts w:ascii="Arial" w:hAnsi="Arial" w:cs="Arial"/>
          <w:color w:val="000000"/>
          <w:sz w:val="20"/>
          <w:szCs w:val="20"/>
        </w:rPr>
        <w:t>, endereço eletrônico</w:t>
      </w:r>
      <w:r w:rsidR="003D61BD" w:rsidRPr="005A7428">
        <w:rPr>
          <w:rFonts w:ascii="Arial" w:hAnsi="Arial" w:cs="Arial"/>
          <w:color w:val="000000"/>
          <w:sz w:val="20"/>
          <w:szCs w:val="20"/>
        </w:rPr>
        <w:t xml:space="preserve"> ceep.saudeegestao@educacao.ba.gov.br</w:t>
      </w:r>
      <w:r w:rsidRPr="005A7428">
        <w:rPr>
          <w:rFonts w:ascii="Arial" w:hAnsi="Arial" w:cs="Arial"/>
          <w:color w:val="000000"/>
          <w:sz w:val="20"/>
          <w:szCs w:val="20"/>
        </w:rPr>
        <w:t>, re</w:t>
      </w:r>
      <w:r w:rsidR="003D61BD" w:rsidRPr="005A7428">
        <w:rPr>
          <w:rFonts w:ascii="Arial" w:hAnsi="Arial" w:cs="Arial"/>
          <w:color w:val="000000"/>
          <w:sz w:val="20"/>
          <w:szCs w:val="20"/>
        </w:rPr>
        <w:t xml:space="preserve">presentada pelo/a Gestor/a, </w:t>
      </w:r>
      <w:r w:rsidR="00DC60D9" w:rsidRPr="005A7428">
        <w:rPr>
          <w:rFonts w:ascii="Arial" w:hAnsi="Arial" w:cs="Arial"/>
          <w:color w:val="000000"/>
          <w:sz w:val="20"/>
          <w:szCs w:val="20"/>
        </w:rPr>
        <w:t>Prof.ª</w:t>
      </w:r>
      <w:r w:rsidR="003D61BD" w:rsidRPr="005A7428">
        <w:rPr>
          <w:rFonts w:ascii="Arial" w:hAnsi="Arial" w:cs="Arial"/>
          <w:color w:val="000000"/>
          <w:sz w:val="20"/>
          <w:szCs w:val="20"/>
        </w:rPr>
        <w:t xml:space="preserve"> </w:t>
      </w:r>
      <w:r w:rsidR="00CD77F8" w:rsidRPr="005A7428">
        <w:rPr>
          <w:rFonts w:ascii="Arial" w:hAnsi="Arial" w:cs="Arial"/>
          <w:color w:val="000000"/>
          <w:sz w:val="20"/>
          <w:szCs w:val="20"/>
        </w:rPr>
        <w:t>Claudiana</w:t>
      </w:r>
      <w:r w:rsidR="0040737A" w:rsidRPr="005A7428">
        <w:rPr>
          <w:rFonts w:ascii="Arial" w:hAnsi="Arial" w:cs="Arial"/>
          <w:color w:val="000000"/>
          <w:sz w:val="20"/>
          <w:szCs w:val="20"/>
        </w:rPr>
        <w:t xml:space="preserve"> Lima Teixeira</w:t>
      </w:r>
      <w:r w:rsidRPr="005A7428">
        <w:rPr>
          <w:rFonts w:ascii="Arial" w:hAnsi="Arial" w:cs="Arial"/>
          <w:color w:val="000000"/>
          <w:sz w:val="20"/>
          <w:szCs w:val="20"/>
        </w:rPr>
        <w:t xml:space="preserve">, de acordo com a Portaria </w:t>
      </w:r>
      <w:r w:rsidRPr="005A7428">
        <w:rPr>
          <w:rFonts w:ascii="Arial" w:hAnsi="Arial" w:cs="Arial"/>
          <w:sz w:val="20"/>
          <w:szCs w:val="20"/>
        </w:rPr>
        <w:t>nº</w:t>
      </w:r>
      <w:r w:rsidR="003D61BD" w:rsidRPr="005A7428">
        <w:rPr>
          <w:rFonts w:ascii="Arial" w:hAnsi="Arial" w:cs="Arial"/>
          <w:sz w:val="20"/>
          <w:szCs w:val="20"/>
        </w:rPr>
        <w:t xml:space="preserve"> </w:t>
      </w:r>
      <w:r w:rsidR="00AF6BF6" w:rsidRPr="005A7428">
        <w:rPr>
          <w:rFonts w:ascii="Arial" w:hAnsi="Arial" w:cs="Arial"/>
          <w:sz w:val="20"/>
          <w:szCs w:val="20"/>
        </w:rPr>
        <w:t>208669</w:t>
      </w:r>
      <w:r w:rsidRPr="005A7428">
        <w:rPr>
          <w:rFonts w:ascii="Arial" w:hAnsi="Arial" w:cs="Arial"/>
          <w:color w:val="000000"/>
          <w:sz w:val="20"/>
          <w:szCs w:val="20"/>
        </w:rPr>
        <w:t xml:space="preserve"> de </w:t>
      </w:r>
      <w:r w:rsidR="00AF6BF6" w:rsidRPr="005A7428">
        <w:rPr>
          <w:rFonts w:ascii="Arial" w:hAnsi="Arial" w:cs="Arial"/>
          <w:color w:val="000000"/>
          <w:sz w:val="20"/>
          <w:szCs w:val="20"/>
        </w:rPr>
        <w:t>08</w:t>
      </w:r>
      <w:r w:rsidRPr="005A7428">
        <w:rPr>
          <w:rFonts w:ascii="Arial" w:hAnsi="Arial" w:cs="Arial"/>
          <w:color w:val="000000"/>
          <w:sz w:val="20"/>
          <w:szCs w:val="20"/>
        </w:rPr>
        <w:t>/</w:t>
      </w:r>
      <w:r w:rsidR="003D61BD" w:rsidRPr="005A7428">
        <w:rPr>
          <w:rFonts w:ascii="Arial" w:hAnsi="Arial" w:cs="Arial"/>
          <w:color w:val="000000"/>
          <w:sz w:val="20"/>
          <w:szCs w:val="20"/>
        </w:rPr>
        <w:t>0</w:t>
      </w:r>
      <w:r w:rsidR="00AF6BF6" w:rsidRPr="005A7428">
        <w:rPr>
          <w:rFonts w:ascii="Arial" w:hAnsi="Arial" w:cs="Arial"/>
          <w:color w:val="000000"/>
          <w:sz w:val="20"/>
          <w:szCs w:val="20"/>
        </w:rPr>
        <w:t>7</w:t>
      </w:r>
      <w:r w:rsidRPr="005A7428">
        <w:rPr>
          <w:rFonts w:ascii="Arial" w:hAnsi="Arial" w:cs="Arial"/>
          <w:color w:val="000000"/>
          <w:sz w:val="20"/>
          <w:szCs w:val="20"/>
        </w:rPr>
        <w:t>/</w:t>
      </w:r>
      <w:r w:rsidR="003D61BD" w:rsidRPr="005A7428">
        <w:rPr>
          <w:rFonts w:ascii="Arial" w:hAnsi="Arial" w:cs="Arial"/>
          <w:color w:val="000000"/>
          <w:sz w:val="20"/>
          <w:szCs w:val="20"/>
        </w:rPr>
        <w:t>20</w:t>
      </w:r>
      <w:r w:rsidR="00AF6BF6" w:rsidRPr="005A7428">
        <w:rPr>
          <w:rFonts w:ascii="Arial" w:hAnsi="Arial" w:cs="Arial"/>
          <w:color w:val="000000"/>
          <w:sz w:val="20"/>
          <w:szCs w:val="20"/>
        </w:rPr>
        <w:t>20</w:t>
      </w:r>
      <w:r w:rsidRPr="005A7428">
        <w:rPr>
          <w:rFonts w:ascii="Arial" w:hAnsi="Arial" w:cs="Arial"/>
          <w:color w:val="000000"/>
          <w:sz w:val="20"/>
          <w:szCs w:val="20"/>
        </w:rPr>
        <w:t xml:space="preserve">, doravante denominada </w:t>
      </w:r>
      <w:r w:rsidRPr="005A7428">
        <w:rPr>
          <w:rFonts w:ascii="Arial" w:hAnsi="Arial" w:cs="Arial"/>
          <w:b/>
          <w:color w:val="000000"/>
          <w:sz w:val="20"/>
          <w:szCs w:val="20"/>
        </w:rPr>
        <w:t>Unidade Escolar</w:t>
      </w:r>
      <w:r w:rsidRPr="005A7428">
        <w:rPr>
          <w:rFonts w:ascii="Arial" w:hAnsi="Arial" w:cs="Arial"/>
          <w:color w:val="000000"/>
          <w:sz w:val="20"/>
          <w:szCs w:val="20"/>
        </w:rPr>
        <w:t>, ajustam o seguinte:</w:t>
      </w:r>
    </w:p>
    <w:p w14:paraId="1398E6EA" w14:textId="77777777" w:rsidR="00B267A7" w:rsidRPr="005A7428" w:rsidRDefault="001B0827" w:rsidP="00B267A7">
      <w:pPr>
        <w:rPr>
          <w:rFonts w:ascii="Arial" w:hAnsi="Arial" w:cs="Arial"/>
          <w:sz w:val="20"/>
          <w:szCs w:val="20"/>
        </w:rPr>
      </w:pPr>
      <w:r w:rsidRPr="005A7428">
        <w:rPr>
          <w:rFonts w:ascii="Arial" w:hAnsi="Arial" w:cs="Arial"/>
          <w:sz w:val="20"/>
          <w:szCs w:val="20"/>
        </w:rPr>
        <w:t xml:space="preserve">                    </w:t>
      </w:r>
      <w:r w:rsidR="00D43D14" w:rsidRPr="005A7428">
        <w:rPr>
          <w:rFonts w:ascii="Arial" w:hAnsi="Arial" w:cs="Arial"/>
          <w:sz w:val="20"/>
          <w:szCs w:val="20"/>
        </w:rPr>
        <w:t xml:space="preserve">                                                                   </w:t>
      </w:r>
    </w:p>
    <w:p w14:paraId="6BDF4F42"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u w:val="single"/>
        </w:rPr>
        <w:t>CLÁUSULA PRIMEIRA</w:t>
      </w:r>
      <w:r w:rsidRPr="005A7428">
        <w:rPr>
          <w:rFonts w:ascii="Arial" w:hAnsi="Arial" w:cs="Arial"/>
          <w:color w:val="000000"/>
          <w:sz w:val="20"/>
          <w:szCs w:val="20"/>
        </w:rPr>
        <w:t xml:space="preserve"> – Este instrumento tem por objetivo estabelecer as condições para a realização de Estágio curricular supervisionado e formalizar a relação jurídica especial existente entre o </w:t>
      </w:r>
      <w:r w:rsidRPr="005A7428">
        <w:rPr>
          <w:rFonts w:ascii="Arial" w:hAnsi="Arial" w:cs="Arial"/>
          <w:b/>
          <w:color w:val="000000"/>
          <w:sz w:val="20"/>
          <w:szCs w:val="20"/>
        </w:rPr>
        <w:t>ESTAGIÁRIO</w:t>
      </w:r>
      <w:r w:rsidRPr="005A7428">
        <w:rPr>
          <w:rFonts w:ascii="Arial" w:hAnsi="Arial" w:cs="Arial"/>
          <w:color w:val="000000"/>
          <w:sz w:val="20"/>
          <w:szCs w:val="20"/>
        </w:rPr>
        <w:t xml:space="preserve">, a </w:t>
      </w:r>
      <w:r w:rsidRPr="005A7428">
        <w:rPr>
          <w:rFonts w:ascii="Arial" w:hAnsi="Arial" w:cs="Arial"/>
          <w:b/>
          <w:color w:val="000000"/>
          <w:sz w:val="20"/>
          <w:szCs w:val="20"/>
        </w:rPr>
        <w:t>CONCEDENTE</w:t>
      </w:r>
      <w:r w:rsidRPr="005A7428">
        <w:rPr>
          <w:rFonts w:ascii="Arial" w:hAnsi="Arial" w:cs="Arial"/>
          <w:color w:val="000000"/>
          <w:sz w:val="20"/>
          <w:szCs w:val="20"/>
        </w:rPr>
        <w:t xml:space="preserve"> e a </w:t>
      </w:r>
      <w:r w:rsidRPr="005A7428">
        <w:rPr>
          <w:rFonts w:ascii="Arial" w:hAnsi="Arial" w:cs="Arial"/>
          <w:b/>
          <w:color w:val="000000"/>
          <w:sz w:val="20"/>
          <w:szCs w:val="20"/>
        </w:rPr>
        <w:t>UNIDADE ESCOLAR</w:t>
      </w:r>
      <w:r w:rsidRPr="005A7428">
        <w:rPr>
          <w:rFonts w:ascii="Arial" w:hAnsi="Arial" w:cs="Arial"/>
          <w:color w:val="000000"/>
          <w:sz w:val="20"/>
          <w:szCs w:val="20"/>
        </w:rPr>
        <w:t>.</w:t>
      </w:r>
    </w:p>
    <w:p w14:paraId="70F09647" w14:textId="41949ECD"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u w:val="single"/>
        </w:rPr>
        <w:t>CLÁUSULA SEGUNDA</w:t>
      </w:r>
      <w:r w:rsidRPr="005A7428">
        <w:rPr>
          <w:rFonts w:ascii="Arial" w:hAnsi="Arial" w:cs="Arial"/>
          <w:color w:val="000000"/>
          <w:sz w:val="20"/>
          <w:szCs w:val="20"/>
        </w:rPr>
        <w:t xml:space="preserve"> – O Estágio curricular supervisionado, definido neste termo de compromisso, obedece aos termos do artigo 2º, do parágrafo 1º da Lei n° 11.788 de 25 de </w:t>
      </w:r>
      <w:r w:rsidR="00EA0781">
        <w:rPr>
          <w:rFonts w:ascii="Arial" w:hAnsi="Arial" w:cs="Arial"/>
          <w:color w:val="000000"/>
          <w:sz w:val="20"/>
          <w:szCs w:val="20"/>
        </w:rPr>
        <w:t>s</w:t>
      </w:r>
      <w:r w:rsidRPr="005A7428">
        <w:rPr>
          <w:rFonts w:ascii="Arial" w:hAnsi="Arial" w:cs="Arial"/>
          <w:color w:val="000000"/>
          <w:sz w:val="20"/>
          <w:szCs w:val="20"/>
        </w:rPr>
        <w:t>etembro de 2008 e da Lei n° 9.394/96 (Diretrizes e Bases da Educação Nacional).</w:t>
      </w:r>
    </w:p>
    <w:p w14:paraId="58C21302" w14:textId="48CF98C2"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u w:val="single"/>
        </w:rPr>
        <w:t xml:space="preserve">CLÁUSULA TERCEIRA </w:t>
      </w:r>
      <w:r w:rsidRPr="005A7428">
        <w:rPr>
          <w:rFonts w:ascii="Arial" w:hAnsi="Arial" w:cs="Arial"/>
          <w:color w:val="000000"/>
          <w:sz w:val="20"/>
          <w:szCs w:val="20"/>
        </w:rPr>
        <w:t xml:space="preserve">– </w:t>
      </w:r>
      <w:r w:rsidR="009A2E4F" w:rsidRPr="009A2E4F">
        <w:rPr>
          <w:rFonts w:ascii="Arial" w:hAnsi="Arial" w:cs="Arial"/>
          <w:color w:val="000000"/>
          <w:sz w:val="20"/>
          <w:szCs w:val="20"/>
        </w:rPr>
        <w:t>O estágio terá início em</w:t>
      </w:r>
      <w:r w:rsidR="00B346CD">
        <w:rPr>
          <w:rFonts w:ascii="Arial" w:hAnsi="Arial" w:cs="Arial"/>
          <w:color w:val="000000"/>
          <w:sz w:val="20"/>
          <w:szCs w:val="20"/>
        </w:rPr>
        <w:t xml:space="preserve"> ___/</w:t>
      </w:r>
      <w:r w:rsidR="00B346CD">
        <w:rPr>
          <w:rFonts w:ascii="Arial" w:hAnsi="Arial" w:cs="Arial"/>
          <w:b/>
          <w:bCs/>
          <w:color w:val="000000"/>
          <w:sz w:val="20"/>
          <w:szCs w:val="20"/>
        </w:rPr>
        <w:t>___</w:t>
      </w:r>
      <w:r w:rsidR="007D2366" w:rsidRPr="007D2366">
        <w:rPr>
          <w:rFonts w:ascii="Arial" w:hAnsi="Arial" w:cs="Arial"/>
          <w:b/>
          <w:bCs/>
          <w:color w:val="000000"/>
          <w:sz w:val="20"/>
          <w:szCs w:val="20"/>
        </w:rPr>
        <w:t>/2025</w:t>
      </w:r>
      <w:r w:rsidR="009A2E4F" w:rsidRPr="009A2E4F">
        <w:rPr>
          <w:rFonts w:ascii="Arial" w:hAnsi="Arial" w:cs="Arial"/>
          <w:color w:val="000000"/>
          <w:sz w:val="20"/>
          <w:szCs w:val="20"/>
        </w:rPr>
        <w:t xml:space="preserve"> e terá seu término em</w:t>
      </w:r>
      <w:r w:rsidR="007D2366">
        <w:rPr>
          <w:rFonts w:ascii="Arial" w:hAnsi="Arial" w:cs="Arial"/>
          <w:color w:val="000000"/>
          <w:sz w:val="20"/>
          <w:szCs w:val="20"/>
        </w:rPr>
        <w:t xml:space="preserve"> </w:t>
      </w:r>
      <w:r w:rsidR="00B346CD">
        <w:rPr>
          <w:rFonts w:ascii="Arial" w:hAnsi="Arial" w:cs="Arial"/>
          <w:color w:val="000000"/>
          <w:sz w:val="20"/>
          <w:szCs w:val="20"/>
        </w:rPr>
        <w:t>___</w:t>
      </w:r>
      <w:r w:rsidR="007D2366" w:rsidRPr="007D2366">
        <w:rPr>
          <w:rFonts w:ascii="Arial" w:hAnsi="Arial" w:cs="Arial"/>
          <w:b/>
          <w:bCs/>
          <w:color w:val="000000"/>
          <w:sz w:val="20"/>
          <w:szCs w:val="20"/>
        </w:rPr>
        <w:t>/</w:t>
      </w:r>
      <w:r w:rsidR="00B346CD">
        <w:rPr>
          <w:rFonts w:ascii="Arial" w:hAnsi="Arial" w:cs="Arial"/>
          <w:b/>
          <w:bCs/>
          <w:color w:val="000000"/>
          <w:sz w:val="20"/>
          <w:szCs w:val="20"/>
        </w:rPr>
        <w:t>___</w:t>
      </w:r>
      <w:r w:rsidR="007D2366" w:rsidRPr="007D2366">
        <w:rPr>
          <w:rFonts w:ascii="Arial" w:hAnsi="Arial" w:cs="Arial"/>
          <w:b/>
          <w:bCs/>
          <w:color w:val="000000"/>
          <w:sz w:val="20"/>
          <w:szCs w:val="20"/>
        </w:rPr>
        <w:t>/2025</w:t>
      </w:r>
      <w:r w:rsidR="009A2E4F" w:rsidRPr="009A2E4F">
        <w:rPr>
          <w:rFonts w:ascii="Arial" w:hAnsi="Arial" w:cs="Arial"/>
          <w:color w:val="000000"/>
          <w:sz w:val="20"/>
          <w:szCs w:val="20"/>
        </w:rPr>
        <w:t>, com uma atividade de 5 horas diárias, totalizando 2</w:t>
      </w:r>
      <w:r w:rsidR="002271C9">
        <w:rPr>
          <w:rFonts w:ascii="Arial" w:hAnsi="Arial" w:cs="Arial"/>
          <w:color w:val="000000"/>
          <w:sz w:val="20"/>
          <w:szCs w:val="20"/>
        </w:rPr>
        <w:t>5</w:t>
      </w:r>
      <w:r w:rsidR="009A2E4F" w:rsidRPr="009A2E4F">
        <w:rPr>
          <w:rFonts w:ascii="Arial" w:hAnsi="Arial" w:cs="Arial"/>
          <w:color w:val="000000"/>
          <w:sz w:val="20"/>
          <w:szCs w:val="20"/>
        </w:rPr>
        <w:t xml:space="preserve"> horas semanais, sendo compatível com as atividades escolares e de acordo com o art. 10° da Lei n° 11.788/08.</w:t>
      </w:r>
    </w:p>
    <w:p w14:paraId="28601F40"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rPr>
        <w:t xml:space="preserve">§ 1° </w:t>
      </w:r>
      <w:r w:rsidRPr="005A7428">
        <w:rPr>
          <w:rFonts w:ascii="Arial" w:hAnsi="Arial" w:cs="Arial"/>
          <w:color w:val="000000"/>
          <w:sz w:val="20"/>
          <w:szCs w:val="20"/>
        </w:rPr>
        <w:t>– Este Termo de Compromisso de Estágio pode ser prorrogado, a critério das partes, desde que não ultrapasse 02 (dois) anos, exceto quando se tratar de deficiente, devendo compatibilizar-se às atividades discentes.</w:t>
      </w:r>
    </w:p>
    <w:p w14:paraId="0A9BA6D5"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rPr>
        <w:t xml:space="preserve">§ 2° </w:t>
      </w:r>
      <w:r w:rsidRPr="005A7428">
        <w:rPr>
          <w:rFonts w:ascii="Arial" w:hAnsi="Arial" w:cs="Arial"/>
          <w:color w:val="000000"/>
          <w:sz w:val="20"/>
          <w:szCs w:val="20"/>
        </w:rPr>
        <w:t>– O Plano de Atividades, os Relatórios de Atividades e as Avaliações serão anexados ao Termo de Compromisso de Estágio sendo parte integrante e indissociável deste.</w:t>
      </w:r>
    </w:p>
    <w:p w14:paraId="105BDEEC"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rPr>
        <w:t xml:space="preserve">§ 3° </w:t>
      </w:r>
      <w:r w:rsidRPr="005A7428">
        <w:rPr>
          <w:rFonts w:ascii="Arial" w:hAnsi="Arial" w:cs="Arial"/>
          <w:color w:val="000000"/>
          <w:sz w:val="20"/>
          <w:szCs w:val="20"/>
        </w:rPr>
        <w:t>– As atividades principais poderão ser ampliadas, reduzidas, alteradas ou substituídas, de acordo com a progressividade do Estágio e do Currículo, desde que de comum e prévio acordo entre os partícipes.</w:t>
      </w:r>
    </w:p>
    <w:p w14:paraId="2F83B749"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rPr>
        <w:t xml:space="preserve">§ 4° </w:t>
      </w:r>
      <w:r w:rsidRPr="005A7428">
        <w:rPr>
          <w:rFonts w:ascii="Arial" w:hAnsi="Arial" w:cs="Arial"/>
          <w:color w:val="000000"/>
          <w:sz w:val="20"/>
          <w:szCs w:val="20"/>
        </w:rPr>
        <w:t xml:space="preserve">– É assegurado ao </w:t>
      </w:r>
      <w:r w:rsidRPr="005A7428">
        <w:rPr>
          <w:rFonts w:ascii="Arial" w:hAnsi="Arial" w:cs="Arial"/>
          <w:b/>
          <w:color w:val="000000"/>
          <w:sz w:val="20"/>
          <w:szCs w:val="20"/>
        </w:rPr>
        <w:t>ESTAGIÁRIO</w:t>
      </w:r>
      <w:r w:rsidRPr="005A7428">
        <w:rPr>
          <w:rFonts w:ascii="Arial" w:hAnsi="Arial" w:cs="Arial"/>
          <w:color w:val="000000"/>
          <w:sz w:val="20"/>
          <w:szCs w:val="20"/>
        </w:rPr>
        <w:t xml:space="preserve"> recesso das atividades, preferencialmente em período de férias escolares, nos termos do art. 13 da Lei n° 11.788/08.</w:t>
      </w:r>
    </w:p>
    <w:p w14:paraId="6B1B4428"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rPr>
        <w:t xml:space="preserve">§ 5° </w:t>
      </w:r>
      <w:r w:rsidRPr="005A7428">
        <w:rPr>
          <w:rFonts w:ascii="Arial" w:hAnsi="Arial" w:cs="Arial"/>
          <w:color w:val="000000"/>
          <w:sz w:val="20"/>
          <w:szCs w:val="20"/>
        </w:rPr>
        <w:t>– Nos períodos estabelecidos no calendário escolar como de avaliação é assegurado</w:t>
      </w:r>
      <w:r w:rsidR="00CB467E" w:rsidRPr="005A7428">
        <w:rPr>
          <w:rFonts w:ascii="Arial" w:hAnsi="Arial" w:cs="Arial"/>
          <w:color w:val="000000"/>
          <w:sz w:val="20"/>
          <w:szCs w:val="20"/>
        </w:rPr>
        <w:t>,</w:t>
      </w:r>
      <w:r w:rsidRPr="005A7428">
        <w:rPr>
          <w:rFonts w:ascii="Arial" w:hAnsi="Arial" w:cs="Arial"/>
          <w:color w:val="000000"/>
          <w:sz w:val="20"/>
          <w:szCs w:val="20"/>
        </w:rPr>
        <w:t xml:space="preserve"> ao </w:t>
      </w:r>
      <w:r w:rsidRPr="005A7428">
        <w:rPr>
          <w:rFonts w:ascii="Arial" w:hAnsi="Arial" w:cs="Arial"/>
          <w:b/>
          <w:color w:val="000000"/>
          <w:sz w:val="20"/>
          <w:szCs w:val="20"/>
        </w:rPr>
        <w:t>ESTAGIÁRIO</w:t>
      </w:r>
      <w:r w:rsidR="00CB467E" w:rsidRPr="005A7428">
        <w:rPr>
          <w:rFonts w:ascii="Arial" w:hAnsi="Arial" w:cs="Arial"/>
          <w:b/>
          <w:color w:val="000000"/>
          <w:sz w:val="20"/>
          <w:szCs w:val="20"/>
        </w:rPr>
        <w:t xml:space="preserve">, </w:t>
      </w:r>
      <w:r w:rsidR="00CB467E" w:rsidRPr="005A7428">
        <w:rPr>
          <w:rFonts w:ascii="Arial" w:hAnsi="Arial" w:cs="Arial"/>
          <w:color w:val="000000"/>
          <w:sz w:val="20"/>
          <w:szCs w:val="20"/>
        </w:rPr>
        <w:t>a redução d</w:t>
      </w:r>
      <w:r w:rsidRPr="005A7428">
        <w:rPr>
          <w:rFonts w:ascii="Arial" w:hAnsi="Arial" w:cs="Arial"/>
          <w:color w:val="000000"/>
          <w:sz w:val="20"/>
          <w:szCs w:val="20"/>
        </w:rPr>
        <w:t>a carga horária em pelo menos a metade.</w:t>
      </w:r>
    </w:p>
    <w:p w14:paraId="1012AE2B"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rPr>
        <w:t xml:space="preserve">§ 6° </w:t>
      </w:r>
      <w:r w:rsidRPr="005A7428">
        <w:rPr>
          <w:rFonts w:ascii="Arial" w:hAnsi="Arial" w:cs="Arial"/>
          <w:color w:val="000000"/>
          <w:sz w:val="20"/>
          <w:szCs w:val="20"/>
        </w:rPr>
        <w:t xml:space="preserve">– Aplica-se ao </w:t>
      </w:r>
      <w:r w:rsidRPr="005A7428">
        <w:rPr>
          <w:rFonts w:ascii="Arial" w:hAnsi="Arial" w:cs="Arial"/>
          <w:b/>
          <w:color w:val="000000"/>
          <w:sz w:val="20"/>
          <w:szCs w:val="20"/>
        </w:rPr>
        <w:t>ESTAGIÁRIO</w:t>
      </w:r>
      <w:r w:rsidRPr="005A7428">
        <w:rPr>
          <w:rFonts w:ascii="Arial" w:hAnsi="Arial" w:cs="Arial"/>
          <w:color w:val="000000"/>
          <w:sz w:val="20"/>
          <w:szCs w:val="20"/>
        </w:rPr>
        <w:t xml:space="preserve"> a legislação relacionada à saúde e segurança no trabalho, sendo sua implementação de responsabilidade da </w:t>
      </w:r>
      <w:r w:rsidRPr="005A7428">
        <w:rPr>
          <w:rFonts w:ascii="Arial" w:hAnsi="Arial" w:cs="Arial"/>
          <w:b/>
          <w:color w:val="000000"/>
          <w:sz w:val="20"/>
          <w:szCs w:val="20"/>
        </w:rPr>
        <w:t>CONCEDENTE</w:t>
      </w:r>
      <w:r w:rsidRPr="005A7428">
        <w:rPr>
          <w:rFonts w:ascii="Arial" w:hAnsi="Arial" w:cs="Arial"/>
          <w:color w:val="000000"/>
          <w:sz w:val="20"/>
          <w:szCs w:val="20"/>
        </w:rPr>
        <w:t>.</w:t>
      </w:r>
    </w:p>
    <w:p w14:paraId="37B05002" w14:textId="77777777" w:rsidR="00B267A7" w:rsidRPr="005A7428" w:rsidRDefault="00B267A7" w:rsidP="00B267A7">
      <w:pPr>
        <w:rPr>
          <w:rFonts w:ascii="Arial" w:hAnsi="Arial" w:cs="Arial"/>
          <w:sz w:val="20"/>
          <w:szCs w:val="20"/>
        </w:rPr>
      </w:pPr>
      <w:r w:rsidRPr="005A7428">
        <w:rPr>
          <w:rFonts w:ascii="Arial" w:hAnsi="Arial" w:cs="Arial"/>
          <w:b/>
          <w:color w:val="000000"/>
          <w:sz w:val="20"/>
          <w:szCs w:val="20"/>
          <w:u w:val="single"/>
        </w:rPr>
        <w:t xml:space="preserve">CLÁUSULA QUARTA </w:t>
      </w:r>
      <w:r w:rsidRPr="005A7428">
        <w:rPr>
          <w:rFonts w:ascii="Arial" w:hAnsi="Arial" w:cs="Arial"/>
          <w:color w:val="000000"/>
          <w:sz w:val="20"/>
          <w:szCs w:val="20"/>
        </w:rPr>
        <w:t xml:space="preserve">– O </w:t>
      </w:r>
      <w:r w:rsidRPr="005A7428">
        <w:rPr>
          <w:rFonts w:ascii="Arial" w:hAnsi="Arial" w:cs="Arial"/>
          <w:b/>
          <w:color w:val="000000"/>
          <w:sz w:val="20"/>
          <w:szCs w:val="20"/>
        </w:rPr>
        <w:t>ESTAGIÁRIO</w:t>
      </w:r>
      <w:r w:rsidRPr="005A7428">
        <w:rPr>
          <w:rFonts w:ascii="Arial" w:hAnsi="Arial" w:cs="Arial"/>
          <w:color w:val="000000"/>
          <w:sz w:val="20"/>
          <w:szCs w:val="20"/>
        </w:rPr>
        <w:t xml:space="preserve"> desenvolverá suas atividades obrigando-se a:</w:t>
      </w:r>
    </w:p>
    <w:p w14:paraId="01FA32E6" w14:textId="77777777" w:rsidR="00B267A7" w:rsidRPr="005A7428" w:rsidRDefault="00B267A7" w:rsidP="00B267A7">
      <w:pPr>
        <w:numPr>
          <w:ilvl w:val="0"/>
          <w:numId w:val="4"/>
        </w:numPr>
        <w:tabs>
          <w:tab w:val="left" w:pos="810"/>
        </w:tabs>
        <w:suppressAutoHyphens/>
        <w:rPr>
          <w:rFonts w:ascii="Arial" w:hAnsi="Arial" w:cs="Arial"/>
          <w:color w:val="000000"/>
          <w:sz w:val="20"/>
          <w:szCs w:val="20"/>
        </w:rPr>
      </w:pPr>
      <w:r w:rsidRPr="005A7428">
        <w:rPr>
          <w:rFonts w:ascii="Arial" w:hAnsi="Arial" w:cs="Arial"/>
          <w:color w:val="000000"/>
          <w:sz w:val="20"/>
          <w:szCs w:val="20"/>
        </w:rPr>
        <w:t>Cumprir com empenho e interesse a programação estabelecida no Plano de Atividades;</w:t>
      </w:r>
    </w:p>
    <w:p w14:paraId="767F50AE" w14:textId="77777777" w:rsidR="00B267A7" w:rsidRPr="005A7428" w:rsidRDefault="00B267A7" w:rsidP="00B267A7">
      <w:pPr>
        <w:numPr>
          <w:ilvl w:val="0"/>
          <w:numId w:val="4"/>
        </w:numPr>
        <w:tabs>
          <w:tab w:val="left" w:pos="810"/>
        </w:tabs>
        <w:suppressAutoHyphens/>
        <w:rPr>
          <w:rFonts w:ascii="Arial" w:hAnsi="Arial" w:cs="Arial"/>
          <w:color w:val="000000"/>
          <w:sz w:val="20"/>
          <w:szCs w:val="20"/>
        </w:rPr>
      </w:pPr>
      <w:r w:rsidRPr="005A7428">
        <w:rPr>
          <w:rFonts w:ascii="Arial" w:hAnsi="Arial" w:cs="Arial"/>
          <w:color w:val="000000"/>
          <w:sz w:val="20"/>
          <w:szCs w:val="20"/>
        </w:rPr>
        <w:t xml:space="preserve">Cumprir as condições fixadas para o Estágio observando as normas de trabalho vigentes na </w:t>
      </w:r>
      <w:r w:rsidRPr="005A7428">
        <w:rPr>
          <w:rFonts w:ascii="Arial" w:hAnsi="Arial" w:cs="Arial"/>
          <w:b/>
          <w:color w:val="000000"/>
          <w:sz w:val="20"/>
          <w:szCs w:val="20"/>
        </w:rPr>
        <w:t>CONCEDENTE</w:t>
      </w:r>
      <w:r w:rsidRPr="005A7428">
        <w:rPr>
          <w:rFonts w:ascii="Arial" w:hAnsi="Arial" w:cs="Arial"/>
          <w:color w:val="000000"/>
          <w:sz w:val="20"/>
          <w:szCs w:val="20"/>
        </w:rPr>
        <w:t>, preservando o sigilo e a confidencialidade sobre as informações que tenha acesso;</w:t>
      </w:r>
    </w:p>
    <w:p w14:paraId="0D472D16" w14:textId="77777777" w:rsidR="00B267A7" w:rsidRPr="005A7428" w:rsidRDefault="00B267A7" w:rsidP="00B267A7">
      <w:pPr>
        <w:numPr>
          <w:ilvl w:val="0"/>
          <w:numId w:val="4"/>
        </w:numPr>
        <w:tabs>
          <w:tab w:val="left" w:pos="810"/>
        </w:tabs>
        <w:suppressAutoHyphens/>
        <w:rPr>
          <w:rFonts w:ascii="Arial" w:hAnsi="Arial" w:cs="Arial"/>
          <w:color w:val="000000"/>
          <w:sz w:val="20"/>
          <w:szCs w:val="20"/>
        </w:rPr>
      </w:pPr>
      <w:r w:rsidRPr="005A7428">
        <w:rPr>
          <w:rFonts w:ascii="Arial" w:hAnsi="Arial" w:cs="Arial"/>
          <w:color w:val="000000"/>
          <w:sz w:val="20"/>
          <w:szCs w:val="20"/>
        </w:rPr>
        <w:t>Observar a jornada e o horário ajustados para o Estágio;</w:t>
      </w:r>
    </w:p>
    <w:p w14:paraId="7E995192" w14:textId="77777777" w:rsidR="00B267A7" w:rsidRPr="005A7428" w:rsidRDefault="00B267A7" w:rsidP="00B267A7">
      <w:pPr>
        <w:numPr>
          <w:ilvl w:val="0"/>
          <w:numId w:val="4"/>
        </w:numPr>
        <w:tabs>
          <w:tab w:val="left" w:pos="810"/>
        </w:tabs>
        <w:suppressAutoHyphens/>
        <w:rPr>
          <w:rFonts w:ascii="Arial" w:hAnsi="Arial" w:cs="Arial"/>
          <w:color w:val="000000"/>
          <w:sz w:val="20"/>
          <w:szCs w:val="20"/>
        </w:rPr>
      </w:pPr>
      <w:r w:rsidRPr="005A7428">
        <w:rPr>
          <w:rFonts w:ascii="Arial" w:hAnsi="Arial" w:cs="Arial"/>
          <w:color w:val="000000"/>
          <w:sz w:val="20"/>
          <w:szCs w:val="20"/>
        </w:rPr>
        <w:lastRenderedPageBreak/>
        <w:t xml:space="preserve">Apresentar documentos comprobatórios da regularidade da sua situação escolar, sempre que solicitado pela </w:t>
      </w:r>
      <w:r w:rsidRPr="005A7428">
        <w:rPr>
          <w:rFonts w:ascii="Arial" w:hAnsi="Arial" w:cs="Arial"/>
          <w:b/>
          <w:color w:val="000000"/>
          <w:sz w:val="20"/>
          <w:szCs w:val="20"/>
        </w:rPr>
        <w:t>CONCEDENTE</w:t>
      </w:r>
      <w:r w:rsidRPr="005A7428">
        <w:rPr>
          <w:rFonts w:ascii="Arial" w:hAnsi="Arial" w:cs="Arial"/>
          <w:color w:val="000000"/>
          <w:sz w:val="20"/>
          <w:szCs w:val="20"/>
        </w:rPr>
        <w:t>;</w:t>
      </w:r>
    </w:p>
    <w:p w14:paraId="5ADB512A" w14:textId="77777777" w:rsidR="00B267A7" w:rsidRPr="005A7428" w:rsidRDefault="00B267A7" w:rsidP="00B267A7">
      <w:pPr>
        <w:numPr>
          <w:ilvl w:val="0"/>
          <w:numId w:val="4"/>
        </w:numPr>
        <w:tabs>
          <w:tab w:val="left" w:pos="810"/>
        </w:tabs>
        <w:suppressAutoHyphens/>
        <w:rPr>
          <w:rFonts w:ascii="Arial" w:hAnsi="Arial" w:cs="Arial"/>
          <w:color w:val="000000"/>
          <w:sz w:val="20"/>
          <w:szCs w:val="20"/>
        </w:rPr>
      </w:pPr>
      <w:r w:rsidRPr="005A7428">
        <w:rPr>
          <w:rFonts w:ascii="Arial" w:hAnsi="Arial" w:cs="Arial"/>
          <w:color w:val="000000"/>
          <w:sz w:val="20"/>
          <w:szCs w:val="20"/>
        </w:rPr>
        <w:t xml:space="preserve">Manter rigorosamente atualizados seus dados cadastrais e escolares, junto à </w:t>
      </w:r>
      <w:r w:rsidRPr="005A7428">
        <w:rPr>
          <w:rFonts w:ascii="Arial" w:hAnsi="Arial" w:cs="Arial"/>
          <w:b/>
          <w:color w:val="000000"/>
          <w:sz w:val="20"/>
          <w:szCs w:val="20"/>
        </w:rPr>
        <w:t>CONCEDENTE</w:t>
      </w:r>
      <w:r w:rsidRPr="005A7428">
        <w:rPr>
          <w:rFonts w:ascii="Arial" w:hAnsi="Arial" w:cs="Arial"/>
          <w:color w:val="000000"/>
          <w:sz w:val="20"/>
          <w:szCs w:val="20"/>
        </w:rPr>
        <w:t>;</w:t>
      </w:r>
    </w:p>
    <w:p w14:paraId="2AC58D4E" w14:textId="77777777" w:rsidR="00B267A7" w:rsidRPr="005A7428" w:rsidRDefault="00B267A7" w:rsidP="00B267A7">
      <w:pPr>
        <w:numPr>
          <w:ilvl w:val="0"/>
          <w:numId w:val="4"/>
        </w:numPr>
        <w:tabs>
          <w:tab w:val="left" w:pos="810"/>
        </w:tabs>
        <w:suppressAutoHyphens/>
        <w:rPr>
          <w:rFonts w:ascii="Arial" w:hAnsi="Arial" w:cs="Arial"/>
          <w:color w:val="000000"/>
          <w:sz w:val="20"/>
          <w:szCs w:val="20"/>
        </w:rPr>
      </w:pPr>
      <w:r w:rsidRPr="005A7428">
        <w:rPr>
          <w:rFonts w:ascii="Arial" w:hAnsi="Arial" w:cs="Arial"/>
          <w:color w:val="000000"/>
          <w:sz w:val="20"/>
          <w:szCs w:val="20"/>
        </w:rPr>
        <w:t>Informar</w:t>
      </w:r>
      <w:r w:rsidR="00CB467E" w:rsidRPr="005A7428">
        <w:rPr>
          <w:rFonts w:ascii="Arial" w:hAnsi="Arial" w:cs="Arial"/>
          <w:color w:val="000000"/>
          <w:sz w:val="20"/>
          <w:szCs w:val="20"/>
        </w:rPr>
        <w:t>,</w:t>
      </w:r>
      <w:r w:rsidRPr="005A7428">
        <w:rPr>
          <w:rFonts w:ascii="Arial" w:hAnsi="Arial" w:cs="Arial"/>
          <w:color w:val="000000"/>
          <w:sz w:val="20"/>
          <w:szCs w:val="20"/>
        </w:rPr>
        <w:t xml:space="preserve"> de imediato, qualquer alteração na sua situação escolar, tais como: trancamento de matrícula, abandono, conclusão de curso ou transferência de Instituição de Ensino;</w:t>
      </w:r>
    </w:p>
    <w:p w14:paraId="77CAA307" w14:textId="77777777" w:rsidR="00B267A7" w:rsidRPr="005A7428" w:rsidRDefault="00CB467E" w:rsidP="00B267A7">
      <w:pPr>
        <w:numPr>
          <w:ilvl w:val="0"/>
          <w:numId w:val="4"/>
        </w:numPr>
        <w:tabs>
          <w:tab w:val="left" w:pos="810"/>
        </w:tabs>
        <w:suppressAutoHyphens/>
        <w:rPr>
          <w:rFonts w:ascii="Arial" w:hAnsi="Arial" w:cs="Arial"/>
          <w:color w:val="000000"/>
          <w:sz w:val="20"/>
          <w:szCs w:val="20"/>
        </w:rPr>
      </w:pPr>
      <w:r w:rsidRPr="005A7428">
        <w:rPr>
          <w:rFonts w:ascii="Arial" w:hAnsi="Arial" w:cs="Arial"/>
          <w:color w:val="000000"/>
          <w:sz w:val="20"/>
          <w:szCs w:val="20"/>
        </w:rPr>
        <w:t>Solicitar</w:t>
      </w:r>
      <w:r w:rsidR="00B267A7" w:rsidRPr="005A7428">
        <w:rPr>
          <w:rFonts w:ascii="Arial" w:hAnsi="Arial" w:cs="Arial"/>
          <w:color w:val="000000"/>
          <w:sz w:val="20"/>
          <w:szCs w:val="20"/>
        </w:rPr>
        <w:t xml:space="preserve"> Relatórios de Atividades elaborados pela </w:t>
      </w:r>
      <w:r w:rsidR="00B267A7" w:rsidRPr="005A7428">
        <w:rPr>
          <w:rFonts w:ascii="Arial" w:hAnsi="Arial" w:cs="Arial"/>
          <w:b/>
          <w:color w:val="000000"/>
          <w:sz w:val="20"/>
          <w:szCs w:val="20"/>
        </w:rPr>
        <w:t xml:space="preserve">CONCEDENTE </w:t>
      </w:r>
      <w:r w:rsidR="00B267A7" w:rsidRPr="005A7428">
        <w:rPr>
          <w:rFonts w:ascii="Arial" w:hAnsi="Arial" w:cs="Arial"/>
          <w:color w:val="000000"/>
          <w:sz w:val="20"/>
          <w:szCs w:val="20"/>
        </w:rPr>
        <w:t>com periodicidade mínima de 06 (seis) meses e, inclusive, sempre que solicitado;</w:t>
      </w:r>
    </w:p>
    <w:p w14:paraId="33DD3E80" w14:textId="77777777" w:rsidR="00B267A7" w:rsidRPr="005A7428" w:rsidRDefault="00B267A7" w:rsidP="00B267A7">
      <w:pPr>
        <w:numPr>
          <w:ilvl w:val="0"/>
          <w:numId w:val="4"/>
        </w:numPr>
        <w:tabs>
          <w:tab w:val="left" w:pos="810"/>
        </w:tabs>
        <w:suppressAutoHyphens/>
        <w:rPr>
          <w:rFonts w:ascii="Arial" w:hAnsi="Arial" w:cs="Arial"/>
          <w:color w:val="000000"/>
          <w:sz w:val="20"/>
          <w:szCs w:val="20"/>
        </w:rPr>
      </w:pPr>
      <w:r w:rsidRPr="005A7428">
        <w:rPr>
          <w:rFonts w:ascii="Arial" w:hAnsi="Arial" w:cs="Arial"/>
          <w:color w:val="000000"/>
          <w:sz w:val="20"/>
          <w:szCs w:val="20"/>
        </w:rPr>
        <w:t xml:space="preserve">Responder pelas perdas e danos eventualmente causados por inobservância das normas internas da </w:t>
      </w:r>
      <w:r w:rsidRPr="005A7428">
        <w:rPr>
          <w:rFonts w:ascii="Arial" w:hAnsi="Arial" w:cs="Arial"/>
          <w:b/>
          <w:color w:val="000000"/>
          <w:sz w:val="20"/>
          <w:szCs w:val="20"/>
        </w:rPr>
        <w:t>CONCEDENTE</w:t>
      </w:r>
      <w:r w:rsidRPr="005A7428">
        <w:rPr>
          <w:rFonts w:ascii="Arial" w:hAnsi="Arial" w:cs="Arial"/>
          <w:color w:val="000000"/>
          <w:sz w:val="20"/>
          <w:szCs w:val="20"/>
        </w:rPr>
        <w:t>, ou provocados por negligência ou imprudência.</w:t>
      </w:r>
    </w:p>
    <w:p w14:paraId="49B39130"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u w:val="single"/>
        </w:rPr>
        <w:t xml:space="preserve">CLÁUSULA QUINTA </w:t>
      </w:r>
      <w:r w:rsidRPr="005A7428">
        <w:rPr>
          <w:rFonts w:ascii="Arial" w:hAnsi="Arial" w:cs="Arial"/>
          <w:b/>
          <w:color w:val="000000"/>
          <w:sz w:val="20"/>
          <w:szCs w:val="20"/>
        </w:rPr>
        <w:t>– DA CONCEDENTE</w:t>
      </w:r>
      <w:r w:rsidRPr="005A7428">
        <w:rPr>
          <w:rFonts w:ascii="Arial" w:hAnsi="Arial" w:cs="Arial"/>
          <w:color w:val="000000"/>
          <w:sz w:val="20"/>
          <w:szCs w:val="20"/>
        </w:rPr>
        <w:t>:</w:t>
      </w:r>
    </w:p>
    <w:p w14:paraId="08D5AC5E" w14:textId="77777777" w:rsidR="00B267A7" w:rsidRPr="005A7428" w:rsidRDefault="00B267A7" w:rsidP="00B267A7">
      <w:pPr>
        <w:numPr>
          <w:ilvl w:val="0"/>
          <w:numId w:val="3"/>
        </w:numPr>
        <w:tabs>
          <w:tab w:val="left" w:pos="795"/>
          <w:tab w:val="left" w:pos="6120"/>
        </w:tabs>
        <w:suppressAutoHyphens/>
        <w:rPr>
          <w:rFonts w:ascii="Arial" w:hAnsi="Arial" w:cs="Arial"/>
          <w:color w:val="000000"/>
          <w:sz w:val="20"/>
          <w:szCs w:val="20"/>
        </w:rPr>
      </w:pPr>
      <w:r w:rsidRPr="005A7428">
        <w:rPr>
          <w:rFonts w:ascii="Arial" w:hAnsi="Arial" w:cs="Arial"/>
          <w:color w:val="000000"/>
          <w:sz w:val="20"/>
          <w:szCs w:val="20"/>
        </w:rPr>
        <w:t xml:space="preserve">Celebrar o Termo de Compromisso de Estágio com o </w:t>
      </w:r>
      <w:r w:rsidRPr="005A7428">
        <w:rPr>
          <w:rFonts w:ascii="Arial" w:hAnsi="Arial" w:cs="Arial"/>
          <w:b/>
          <w:color w:val="000000"/>
          <w:sz w:val="20"/>
          <w:szCs w:val="20"/>
        </w:rPr>
        <w:t>ESTAGIÁRIO</w:t>
      </w:r>
      <w:r w:rsidRPr="005A7428">
        <w:rPr>
          <w:rFonts w:ascii="Arial" w:hAnsi="Arial" w:cs="Arial"/>
          <w:color w:val="000000"/>
          <w:sz w:val="20"/>
          <w:szCs w:val="20"/>
        </w:rPr>
        <w:t xml:space="preserve"> e a </w:t>
      </w:r>
      <w:r w:rsidRPr="005A7428">
        <w:rPr>
          <w:rFonts w:ascii="Arial" w:hAnsi="Arial" w:cs="Arial"/>
          <w:b/>
          <w:color w:val="000000"/>
          <w:sz w:val="20"/>
          <w:szCs w:val="20"/>
        </w:rPr>
        <w:t>Unidade Escolar</w:t>
      </w:r>
      <w:r w:rsidRPr="005A7428">
        <w:rPr>
          <w:rFonts w:ascii="Arial" w:hAnsi="Arial" w:cs="Arial"/>
          <w:color w:val="000000"/>
          <w:sz w:val="20"/>
          <w:szCs w:val="20"/>
        </w:rPr>
        <w:t>, zelando pelo seu fiel cumprimento;</w:t>
      </w:r>
    </w:p>
    <w:p w14:paraId="08424208" w14:textId="5EA30614" w:rsidR="00B267A7" w:rsidRPr="005A7428" w:rsidRDefault="00B267A7" w:rsidP="00B267A7">
      <w:pPr>
        <w:numPr>
          <w:ilvl w:val="0"/>
          <w:numId w:val="3"/>
        </w:numPr>
        <w:tabs>
          <w:tab w:val="left" w:pos="795"/>
        </w:tabs>
        <w:suppressAutoHyphens/>
        <w:rPr>
          <w:rFonts w:ascii="Arial" w:hAnsi="Arial" w:cs="Arial"/>
          <w:b/>
          <w:color w:val="000000"/>
          <w:sz w:val="20"/>
          <w:szCs w:val="20"/>
        </w:rPr>
      </w:pPr>
      <w:r w:rsidRPr="005A7428">
        <w:rPr>
          <w:rFonts w:ascii="Arial" w:hAnsi="Arial" w:cs="Arial"/>
          <w:color w:val="000000"/>
          <w:sz w:val="20"/>
          <w:szCs w:val="20"/>
        </w:rPr>
        <w:t>Conceder o Estágio e proporcionar</w:t>
      </w:r>
      <w:r w:rsidR="00CB467E" w:rsidRPr="005A7428">
        <w:rPr>
          <w:rFonts w:ascii="Arial" w:hAnsi="Arial" w:cs="Arial"/>
          <w:color w:val="000000"/>
          <w:sz w:val="20"/>
          <w:szCs w:val="20"/>
        </w:rPr>
        <w:t>,</w:t>
      </w:r>
      <w:r w:rsidRPr="005A7428">
        <w:rPr>
          <w:rFonts w:ascii="Arial" w:hAnsi="Arial" w:cs="Arial"/>
          <w:color w:val="000000"/>
          <w:sz w:val="20"/>
          <w:szCs w:val="20"/>
        </w:rPr>
        <w:t xml:space="preserve"> ao </w:t>
      </w:r>
      <w:r w:rsidRPr="005A7428">
        <w:rPr>
          <w:rFonts w:ascii="Arial" w:hAnsi="Arial" w:cs="Arial"/>
          <w:b/>
          <w:color w:val="000000"/>
          <w:sz w:val="20"/>
          <w:szCs w:val="20"/>
        </w:rPr>
        <w:t>ESTAGIÁRIO</w:t>
      </w:r>
      <w:r w:rsidR="00CB467E" w:rsidRPr="005A7428">
        <w:rPr>
          <w:rFonts w:ascii="Arial" w:hAnsi="Arial" w:cs="Arial"/>
          <w:b/>
          <w:color w:val="000000"/>
          <w:sz w:val="20"/>
          <w:szCs w:val="20"/>
        </w:rPr>
        <w:t>,</w:t>
      </w:r>
      <w:r w:rsidRPr="005A7428">
        <w:rPr>
          <w:rFonts w:ascii="Arial" w:hAnsi="Arial" w:cs="Arial"/>
          <w:color w:val="000000"/>
          <w:sz w:val="20"/>
          <w:szCs w:val="20"/>
        </w:rPr>
        <w:t xml:space="preserve"> condições para o exercício das atividades práticas compatíveis com o seu Plano de Atividades</w:t>
      </w:r>
      <w:r w:rsidR="00CB467E" w:rsidRPr="005A7428">
        <w:rPr>
          <w:rFonts w:ascii="Arial" w:hAnsi="Arial" w:cs="Arial"/>
          <w:color w:val="000000"/>
          <w:sz w:val="20"/>
          <w:szCs w:val="20"/>
        </w:rPr>
        <w:t xml:space="preserve"> e Perfil Profissional de Conclusão do Curso Técnico em </w:t>
      </w:r>
      <w:r w:rsidR="00FB472F">
        <w:rPr>
          <w:rFonts w:ascii="Arial" w:hAnsi="Arial" w:cs="Arial"/>
          <w:color w:val="000000"/>
          <w:sz w:val="20"/>
          <w:szCs w:val="20"/>
        </w:rPr>
        <w:t>Análises Clínicas</w:t>
      </w:r>
      <w:r w:rsidRPr="005A7428">
        <w:rPr>
          <w:rFonts w:ascii="Arial" w:hAnsi="Arial" w:cs="Arial"/>
          <w:color w:val="000000"/>
          <w:sz w:val="20"/>
          <w:szCs w:val="20"/>
        </w:rPr>
        <w:t>;</w:t>
      </w:r>
    </w:p>
    <w:p w14:paraId="70EBE300" w14:textId="7953A80C" w:rsidR="00B267A7" w:rsidRPr="005A7428" w:rsidRDefault="00B267A7" w:rsidP="00B267A7">
      <w:pPr>
        <w:numPr>
          <w:ilvl w:val="0"/>
          <w:numId w:val="3"/>
        </w:numPr>
        <w:tabs>
          <w:tab w:val="left" w:pos="795"/>
        </w:tabs>
        <w:suppressAutoHyphens/>
        <w:rPr>
          <w:rFonts w:ascii="Arial" w:hAnsi="Arial" w:cs="Arial"/>
          <w:sz w:val="20"/>
          <w:szCs w:val="20"/>
        </w:rPr>
      </w:pPr>
      <w:r w:rsidRPr="005A7428">
        <w:rPr>
          <w:rFonts w:ascii="Arial" w:hAnsi="Arial" w:cs="Arial"/>
          <w:sz w:val="20"/>
          <w:szCs w:val="20"/>
        </w:rPr>
        <w:t>Designar como Supervisor o</w:t>
      </w:r>
      <w:r w:rsidR="00A50150">
        <w:rPr>
          <w:rFonts w:ascii="Arial" w:hAnsi="Arial" w:cs="Arial"/>
          <w:sz w:val="20"/>
          <w:szCs w:val="20"/>
        </w:rPr>
        <w:t xml:space="preserve"> (a)</w:t>
      </w:r>
      <w:r w:rsidRPr="005A7428">
        <w:rPr>
          <w:rFonts w:ascii="Arial" w:hAnsi="Arial" w:cs="Arial"/>
          <w:sz w:val="20"/>
          <w:szCs w:val="20"/>
        </w:rPr>
        <w:t xml:space="preserve"> funcionário</w:t>
      </w:r>
      <w:r w:rsidR="00A50150">
        <w:rPr>
          <w:rFonts w:ascii="Arial" w:hAnsi="Arial" w:cs="Arial"/>
          <w:sz w:val="20"/>
          <w:szCs w:val="20"/>
        </w:rPr>
        <w:t xml:space="preserve"> (a)</w:t>
      </w:r>
      <w:r w:rsidR="00493C76">
        <w:rPr>
          <w:rFonts w:ascii="Arial" w:hAnsi="Arial" w:cs="Arial"/>
          <w:sz w:val="20"/>
          <w:szCs w:val="20"/>
        </w:rPr>
        <w:t>_______________________________</w:t>
      </w:r>
      <w:r w:rsidRPr="005A7428">
        <w:rPr>
          <w:rFonts w:ascii="Arial" w:hAnsi="Arial" w:cs="Arial"/>
          <w:sz w:val="20"/>
          <w:szCs w:val="20"/>
        </w:rPr>
        <w:t>, de seu quadro de pessoal, para orientá-lo e acompanhá-lo nas atividades do Estágio;</w:t>
      </w:r>
    </w:p>
    <w:p w14:paraId="24707CC0" w14:textId="77777777" w:rsidR="00B267A7" w:rsidRPr="005A7428" w:rsidRDefault="00B267A7" w:rsidP="00B267A7">
      <w:pPr>
        <w:numPr>
          <w:ilvl w:val="0"/>
          <w:numId w:val="3"/>
        </w:numPr>
        <w:tabs>
          <w:tab w:val="left" w:pos="795"/>
        </w:tabs>
        <w:suppressAutoHyphens/>
        <w:rPr>
          <w:rFonts w:ascii="Arial" w:hAnsi="Arial" w:cs="Arial"/>
          <w:sz w:val="20"/>
          <w:szCs w:val="20"/>
        </w:rPr>
      </w:pPr>
      <w:r w:rsidRPr="005A7428">
        <w:rPr>
          <w:rFonts w:ascii="Arial" w:hAnsi="Arial" w:cs="Arial"/>
          <w:color w:val="000000"/>
          <w:sz w:val="20"/>
          <w:szCs w:val="20"/>
        </w:rPr>
        <w:t xml:space="preserve">Solicitar ao </w:t>
      </w:r>
      <w:r w:rsidRPr="005A7428">
        <w:rPr>
          <w:rFonts w:ascii="Arial" w:hAnsi="Arial" w:cs="Arial"/>
          <w:b/>
          <w:color w:val="000000"/>
          <w:sz w:val="20"/>
          <w:szCs w:val="20"/>
        </w:rPr>
        <w:t>ESTAGIÁRIO</w:t>
      </w:r>
      <w:r w:rsidRPr="005A7428">
        <w:rPr>
          <w:rFonts w:ascii="Arial" w:hAnsi="Arial" w:cs="Arial"/>
          <w:color w:val="000000"/>
          <w:sz w:val="20"/>
          <w:szCs w:val="20"/>
        </w:rPr>
        <w:t>, a qualquer tempo, documentos comprobatórios da regularidade da situação escolar, uma vez que trancamento de matrícula, abandono, conclusão de curso ou transferência de Instituição de Ensino constituem motivos de imediata rescisão;</w:t>
      </w:r>
    </w:p>
    <w:p w14:paraId="0A6E8E12" w14:textId="77777777" w:rsidR="00B267A7" w:rsidRPr="005A7428" w:rsidRDefault="00B267A7" w:rsidP="00B267A7">
      <w:pPr>
        <w:numPr>
          <w:ilvl w:val="0"/>
          <w:numId w:val="3"/>
        </w:numPr>
        <w:tabs>
          <w:tab w:val="num" w:pos="577"/>
          <w:tab w:val="left" w:pos="795"/>
        </w:tabs>
        <w:suppressAutoHyphens/>
        <w:ind w:left="577"/>
        <w:rPr>
          <w:rFonts w:ascii="Arial" w:hAnsi="Arial" w:cs="Arial"/>
          <w:color w:val="000000"/>
          <w:sz w:val="20"/>
          <w:szCs w:val="20"/>
        </w:rPr>
      </w:pPr>
      <w:r w:rsidRPr="005A7428">
        <w:rPr>
          <w:rFonts w:ascii="Arial" w:hAnsi="Arial" w:cs="Arial"/>
          <w:color w:val="000000"/>
          <w:sz w:val="20"/>
          <w:szCs w:val="20"/>
        </w:rPr>
        <w:t xml:space="preserve">Elaborar e encaminhar para a </w:t>
      </w:r>
      <w:r w:rsidRPr="005A7428">
        <w:rPr>
          <w:rFonts w:ascii="Arial" w:hAnsi="Arial" w:cs="Arial"/>
          <w:b/>
          <w:color w:val="000000"/>
          <w:sz w:val="20"/>
          <w:szCs w:val="20"/>
        </w:rPr>
        <w:t>UNIDADE ESCOLAR</w:t>
      </w:r>
      <w:r w:rsidRPr="005A7428">
        <w:rPr>
          <w:rFonts w:ascii="Arial" w:hAnsi="Arial" w:cs="Arial"/>
          <w:color w:val="000000"/>
          <w:sz w:val="20"/>
          <w:szCs w:val="20"/>
        </w:rPr>
        <w:t xml:space="preserve"> o Relatório de Atividades, assinado pelo seu Supervisor, com periodicidade de no máximo 06 (seis) meses com vista obrigatória do </w:t>
      </w:r>
      <w:r w:rsidRPr="005A7428">
        <w:rPr>
          <w:rFonts w:ascii="Arial" w:hAnsi="Arial" w:cs="Arial"/>
          <w:b/>
          <w:color w:val="000000"/>
          <w:sz w:val="20"/>
          <w:szCs w:val="20"/>
        </w:rPr>
        <w:t>ESTAGIÁRIO</w:t>
      </w:r>
      <w:r w:rsidRPr="005A7428">
        <w:rPr>
          <w:rFonts w:ascii="Arial" w:hAnsi="Arial" w:cs="Arial"/>
          <w:color w:val="000000"/>
          <w:sz w:val="20"/>
          <w:szCs w:val="20"/>
        </w:rPr>
        <w:t>;</w:t>
      </w:r>
    </w:p>
    <w:p w14:paraId="4E4D047B" w14:textId="77777777" w:rsidR="00B267A7" w:rsidRPr="005A7428" w:rsidRDefault="00B267A7" w:rsidP="00B267A7">
      <w:pPr>
        <w:numPr>
          <w:ilvl w:val="0"/>
          <w:numId w:val="3"/>
        </w:numPr>
        <w:tabs>
          <w:tab w:val="num" w:pos="577"/>
          <w:tab w:val="left" w:pos="795"/>
        </w:tabs>
        <w:suppressAutoHyphens/>
        <w:ind w:left="577"/>
        <w:rPr>
          <w:rFonts w:ascii="Arial" w:hAnsi="Arial" w:cs="Arial"/>
          <w:color w:val="000000"/>
          <w:sz w:val="20"/>
          <w:szCs w:val="20"/>
        </w:rPr>
      </w:pPr>
      <w:r w:rsidRPr="005A7428">
        <w:rPr>
          <w:rFonts w:ascii="Arial" w:hAnsi="Arial" w:cs="Arial"/>
          <w:color w:val="000000"/>
          <w:sz w:val="20"/>
          <w:szCs w:val="20"/>
        </w:rPr>
        <w:t>Entregar, por ocasião do desligamento, Termo de Realização do Estágio com indicação das atividades desenvolvidas,</w:t>
      </w:r>
      <w:r w:rsidR="008E1D8D" w:rsidRPr="005A7428">
        <w:rPr>
          <w:rFonts w:ascii="Arial" w:hAnsi="Arial" w:cs="Arial"/>
          <w:color w:val="000000"/>
          <w:sz w:val="20"/>
          <w:szCs w:val="20"/>
        </w:rPr>
        <w:t xml:space="preserve"> contendo os</w:t>
      </w:r>
      <w:r w:rsidRPr="005A7428">
        <w:rPr>
          <w:rFonts w:ascii="Arial" w:hAnsi="Arial" w:cs="Arial"/>
          <w:color w:val="000000"/>
          <w:sz w:val="20"/>
          <w:szCs w:val="20"/>
        </w:rPr>
        <w:t xml:space="preserve"> </w:t>
      </w:r>
      <w:r w:rsidR="008E1D8D" w:rsidRPr="005A7428">
        <w:rPr>
          <w:rFonts w:ascii="Arial" w:hAnsi="Arial" w:cs="Arial"/>
          <w:color w:val="000000"/>
          <w:sz w:val="20"/>
          <w:szCs w:val="20"/>
        </w:rPr>
        <w:t>períodos e a</w:t>
      </w:r>
      <w:r w:rsidRPr="005A7428">
        <w:rPr>
          <w:rFonts w:ascii="Arial" w:hAnsi="Arial" w:cs="Arial"/>
          <w:color w:val="000000"/>
          <w:sz w:val="20"/>
          <w:szCs w:val="20"/>
        </w:rPr>
        <w:t xml:space="preserve"> avaliação de desempenho;</w:t>
      </w:r>
    </w:p>
    <w:p w14:paraId="7BB1C882" w14:textId="77777777" w:rsidR="00B267A7" w:rsidRPr="005A7428" w:rsidRDefault="00B267A7" w:rsidP="00B267A7">
      <w:pPr>
        <w:numPr>
          <w:ilvl w:val="0"/>
          <w:numId w:val="3"/>
        </w:numPr>
        <w:tabs>
          <w:tab w:val="num" w:pos="577"/>
          <w:tab w:val="left" w:pos="795"/>
        </w:tabs>
        <w:suppressAutoHyphens/>
        <w:ind w:left="577"/>
        <w:rPr>
          <w:rFonts w:ascii="Arial" w:hAnsi="Arial" w:cs="Arial"/>
          <w:color w:val="000000"/>
          <w:sz w:val="20"/>
          <w:szCs w:val="20"/>
        </w:rPr>
      </w:pPr>
      <w:r w:rsidRPr="005A7428">
        <w:rPr>
          <w:rFonts w:ascii="Arial" w:hAnsi="Arial" w:cs="Arial"/>
          <w:color w:val="000000"/>
          <w:sz w:val="20"/>
          <w:szCs w:val="20"/>
        </w:rPr>
        <w:t>Manter em arquivo e à disposição da fiscalização os documentos que comprovem a relação de Estágio;</w:t>
      </w:r>
    </w:p>
    <w:p w14:paraId="6E661DA8" w14:textId="77777777" w:rsidR="00B267A7" w:rsidRPr="005A7428" w:rsidRDefault="00B267A7" w:rsidP="00B267A7">
      <w:pPr>
        <w:numPr>
          <w:ilvl w:val="0"/>
          <w:numId w:val="3"/>
        </w:numPr>
        <w:tabs>
          <w:tab w:val="num" w:pos="577"/>
          <w:tab w:val="left" w:pos="795"/>
        </w:tabs>
        <w:suppressAutoHyphens/>
        <w:ind w:left="577"/>
        <w:rPr>
          <w:rFonts w:ascii="Arial" w:hAnsi="Arial" w:cs="Arial"/>
          <w:color w:val="000000"/>
          <w:sz w:val="20"/>
          <w:szCs w:val="20"/>
        </w:rPr>
      </w:pPr>
      <w:r w:rsidRPr="005A7428">
        <w:rPr>
          <w:rFonts w:ascii="Arial" w:hAnsi="Arial" w:cs="Arial"/>
          <w:color w:val="000000"/>
          <w:sz w:val="20"/>
          <w:szCs w:val="20"/>
        </w:rPr>
        <w:t>Permitir o início das atividades de Estágio somente após o recebimento deste instrumento assinado pelos partícipes</w:t>
      </w:r>
      <w:r w:rsidR="008E1D8D" w:rsidRPr="005A7428">
        <w:rPr>
          <w:rFonts w:ascii="Arial" w:hAnsi="Arial" w:cs="Arial"/>
          <w:color w:val="000000"/>
          <w:sz w:val="20"/>
          <w:szCs w:val="20"/>
        </w:rPr>
        <w:t>, estando o estudante assegurado através da apólice do seguro contra acidentes pessoais</w:t>
      </w:r>
      <w:r w:rsidRPr="005A7428">
        <w:rPr>
          <w:rFonts w:ascii="Arial" w:hAnsi="Arial" w:cs="Arial"/>
          <w:color w:val="000000"/>
          <w:sz w:val="20"/>
          <w:szCs w:val="20"/>
        </w:rPr>
        <w:t>;</w:t>
      </w:r>
    </w:p>
    <w:p w14:paraId="5E8CAEBD" w14:textId="77777777" w:rsidR="00B267A7" w:rsidRPr="005A7428" w:rsidRDefault="00B267A7" w:rsidP="00B267A7">
      <w:pPr>
        <w:numPr>
          <w:ilvl w:val="0"/>
          <w:numId w:val="3"/>
        </w:numPr>
        <w:tabs>
          <w:tab w:val="num" w:pos="577"/>
          <w:tab w:val="left" w:pos="795"/>
        </w:tabs>
        <w:suppressAutoHyphens/>
        <w:ind w:left="577"/>
        <w:rPr>
          <w:rFonts w:ascii="Arial" w:hAnsi="Arial" w:cs="Arial"/>
          <w:color w:val="000000"/>
          <w:sz w:val="20"/>
          <w:szCs w:val="20"/>
        </w:rPr>
      </w:pPr>
      <w:r w:rsidRPr="005A7428">
        <w:rPr>
          <w:rFonts w:ascii="Arial" w:hAnsi="Arial" w:cs="Arial"/>
          <w:color w:val="000000"/>
          <w:sz w:val="20"/>
          <w:szCs w:val="20"/>
        </w:rPr>
        <w:t xml:space="preserve">Permitir o acesso do professor orientador de estágio designado pela Unidade Escolar, com finalidades de fiscalização e acompanhamento das atividades do estagiário, bem como do seu ambiente de trabalho, em qualquer momento, sem a necessidade de aviso prévio por parte da instituição de ensino. </w:t>
      </w:r>
    </w:p>
    <w:p w14:paraId="56187A7A" w14:textId="77777777" w:rsidR="00B267A7" w:rsidRPr="005A7428" w:rsidRDefault="00B267A7" w:rsidP="00B267A7">
      <w:pPr>
        <w:rPr>
          <w:rFonts w:ascii="Arial" w:hAnsi="Arial" w:cs="Arial"/>
          <w:b/>
          <w:color w:val="000000"/>
          <w:sz w:val="20"/>
          <w:szCs w:val="20"/>
        </w:rPr>
      </w:pPr>
      <w:r w:rsidRPr="005A7428">
        <w:rPr>
          <w:rFonts w:ascii="Arial" w:hAnsi="Arial" w:cs="Arial"/>
          <w:b/>
          <w:color w:val="000000"/>
          <w:sz w:val="20"/>
          <w:szCs w:val="20"/>
          <w:u w:val="single"/>
        </w:rPr>
        <w:t xml:space="preserve">CLÁUSULA SEXTA </w:t>
      </w:r>
      <w:r w:rsidRPr="005A7428">
        <w:rPr>
          <w:rFonts w:ascii="Arial" w:hAnsi="Arial" w:cs="Arial"/>
          <w:color w:val="000000"/>
          <w:sz w:val="20"/>
          <w:szCs w:val="20"/>
        </w:rPr>
        <w:t xml:space="preserve">– </w:t>
      </w:r>
      <w:r w:rsidRPr="005A7428">
        <w:rPr>
          <w:rFonts w:ascii="Arial" w:hAnsi="Arial" w:cs="Arial"/>
          <w:b/>
          <w:color w:val="000000"/>
          <w:sz w:val="20"/>
          <w:szCs w:val="20"/>
        </w:rPr>
        <w:t>DA UNIDADE ESCOLAR:</w:t>
      </w:r>
    </w:p>
    <w:p w14:paraId="041F70CB" w14:textId="7C46C402" w:rsidR="00B267A7" w:rsidRPr="005A7428" w:rsidRDefault="00B267A7" w:rsidP="00B267A7">
      <w:pPr>
        <w:numPr>
          <w:ilvl w:val="1"/>
          <w:numId w:val="3"/>
        </w:numPr>
        <w:tabs>
          <w:tab w:val="left" w:pos="720"/>
        </w:tabs>
        <w:suppressAutoHyphens/>
        <w:ind w:left="720"/>
        <w:rPr>
          <w:rFonts w:ascii="Arial" w:hAnsi="Arial" w:cs="Arial"/>
          <w:color w:val="000000"/>
          <w:sz w:val="20"/>
          <w:szCs w:val="20"/>
        </w:rPr>
      </w:pPr>
      <w:r w:rsidRPr="005A7428">
        <w:rPr>
          <w:rFonts w:ascii="Arial" w:hAnsi="Arial" w:cs="Arial"/>
          <w:color w:val="000000"/>
          <w:sz w:val="20"/>
          <w:szCs w:val="20"/>
        </w:rPr>
        <w:t>Indicar, no Plano de Atividades,</w:t>
      </w:r>
      <w:r w:rsidR="008E1D8D" w:rsidRPr="005A7428">
        <w:rPr>
          <w:rFonts w:ascii="Arial" w:hAnsi="Arial" w:cs="Arial"/>
          <w:color w:val="000000"/>
          <w:sz w:val="20"/>
          <w:szCs w:val="20"/>
        </w:rPr>
        <w:t xml:space="preserve"> as atividades descritas no Catálogo Nacional dos Cursos Técnicos (Perfil Profissional de Conclusão),</w:t>
      </w:r>
      <w:r w:rsidRPr="005A7428">
        <w:rPr>
          <w:rFonts w:ascii="Arial" w:hAnsi="Arial" w:cs="Arial"/>
          <w:color w:val="000000"/>
          <w:sz w:val="20"/>
          <w:szCs w:val="20"/>
        </w:rPr>
        <w:t xml:space="preserve"> as condições de adequação do estágio à proposta pedagógica do curso, à etapa e modali</w:t>
      </w:r>
      <w:r w:rsidR="008E1D8D" w:rsidRPr="005A7428">
        <w:rPr>
          <w:rFonts w:ascii="Arial" w:hAnsi="Arial" w:cs="Arial"/>
          <w:color w:val="000000"/>
          <w:sz w:val="20"/>
          <w:szCs w:val="20"/>
        </w:rPr>
        <w:t xml:space="preserve">dade da formação profissional, </w:t>
      </w:r>
      <w:r w:rsidRPr="005A7428">
        <w:rPr>
          <w:rFonts w:ascii="Arial" w:hAnsi="Arial" w:cs="Arial"/>
          <w:color w:val="000000"/>
          <w:sz w:val="20"/>
          <w:szCs w:val="20"/>
        </w:rPr>
        <w:t>o horário e calendário escolar;</w:t>
      </w:r>
      <w:r w:rsidR="00052AB5" w:rsidRPr="005A7428">
        <w:rPr>
          <w:rFonts w:ascii="Arial" w:hAnsi="Arial" w:cs="Arial"/>
          <w:color w:val="000000"/>
          <w:sz w:val="20"/>
          <w:szCs w:val="20"/>
        </w:rPr>
        <w:t xml:space="preserve"> </w:t>
      </w:r>
      <w:r w:rsidR="00BB69E4" w:rsidRPr="005A7428">
        <w:rPr>
          <w:rFonts w:ascii="Arial" w:hAnsi="Arial" w:cs="Arial"/>
          <w:color w:val="000000"/>
          <w:sz w:val="20"/>
          <w:szCs w:val="20"/>
        </w:rPr>
        <w:t>avaliar</w:t>
      </w:r>
      <w:r w:rsidRPr="005A7428">
        <w:rPr>
          <w:rFonts w:ascii="Arial" w:hAnsi="Arial" w:cs="Arial"/>
          <w:color w:val="000000"/>
          <w:sz w:val="20"/>
          <w:szCs w:val="20"/>
        </w:rPr>
        <w:t xml:space="preserve"> as instalações da parte concedente do Estágio e sua adequação à formação cultural e profissional do educando;</w:t>
      </w:r>
    </w:p>
    <w:p w14:paraId="4536C063" w14:textId="1FFD691D" w:rsidR="00B267A7" w:rsidRPr="005A7428" w:rsidRDefault="00B267A7" w:rsidP="00B267A7">
      <w:pPr>
        <w:numPr>
          <w:ilvl w:val="1"/>
          <w:numId w:val="3"/>
        </w:numPr>
        <w:tabs>
          <w:tab w:val="left" w:pos="720"/>
        </w:tabs>
        <w:suppressAutoHyphens/>
        <w:ind w:left="720"/>
        <w:rPr>
          <w:rFonts w:ascii="Arial" w:hAnsi="Arial" w:cs="Arial"/>
          <w:sz w:val="20"/>
          <w:szCs w:val="20"/>
        </w:rPr>
      </w:pPr>
      <w:r w:rsidRPr="005A7428">
        <w:rPr>
          <w:rFonts w:ascii="Arial" w:hAnsi="Arial" w:cs="Arial"/>
          <w:sz w:val="20"/>
          <w:szCs w:val="20"/>
        </w:rPr>
        <w:t>Indicar</w:t>
      </w:r>
      <w:r w:rsidR="008E1D8D" w:rsidRPr="005A7428">
        <w:rPr>
          <w:rFonts w:ascii="Arial" w:hAnsi="Arial" w:cs="Arial"/>
          <w:sz w:val="20"/>
          <w:szCs w:val="20"/>
        </w:rPr>
        <w:t>,</w:t>
      </w:r>
      <w:r w:rsidRPr="005A7428">
        <w:rPr>
          <w:rFonts w:ascii="Arial" w:hAnsi="Arial" w:cs="Arial"/>
          <w:sz w:val="20"/>
          <w:szCs w:val="20"/>
        </w:rPr>
        <w:t xml:space="preserve"> como Professor O</w:t>
      </w:r>
      <w:r w:rsidR="00052AB5" w:rsidRPr="005A7428">
        <w:rPr>
          <w:rFonts w:ascii="Arial" w:hAnsi="Arial" w:cs="Arial"/>
          <w:sz w:val="20"/>
          <w:szCs w:val="20"/>
        </w:rPr>
        <w:t xml:space="preserve">rientador de Estágio, o /a </w:t>
      </w:r>
      <w:proofErr w:type="spellStart"/>
      <w:r w:rsidR="00052AB5" w:rsidRPr="005A7428">
        <w:rPr>
          <w:rFonts w:ascii="Arial" w:hAnsi="Arial" w:cs="Arial"/>
          <w:sz w:val="20"/>
          <w:szCs w:val="20"/>
        </w:rPr>
        <w:t>Prof</w:t>
      </w:r>
      <w:r w:rsidRPr="005A7428">
        <w:rPr>
          <w:rFonts w:ascii="Arial" w:hAnsi="Arial" w:cs="Arial"/>
          <w:sz w:val="20"/>
          <w:szCs w:val="20"/>
        </w:rPr>
        <w:t>ª</w:t>
      </w:r>
      <w:proofErr w:type="spellEnd"/>
      <w:r w:rsidR="006160A5">
        <w:rPr>
          <w:rFonts w:ascii="Arial" w:hAnsi="Arial" w:cs="Arial"/>
          <w:sz w:val="20"/>
          <w:szCs w:val="20"/>
        </w:rPr>
        <w:t xml:space="preserve"> </w:t>
      </w:r>
      <w:proofErr w:type="spellStart"/>
      <w:r w:rsidR="00B346CD">
        <w:rPr>
          <w:rFonts w:ascii="Arial" w:hAnsi="Arial" w:cs="Arial"/>
          <w:b/>
          <w:bCs/>
          <w:sz w:val="20"/>
          <w:szCs w:val="20"/>
        </w:rPr>
        <w:t>Nadiene</w:t>
      </w:r>
      <w:proofErr w:type="spellEnd"/>
      <w:r w:rsidR="00B346CD">
        <w:rPr>
          <w:rFonts w:ascii="Arial" w:hAnsi="Arial" w:cs="Arial"/>
          <w:b/>
          <w:bCs/>
          <w:sz w:val="20"/>
          <w:szCs w:val="20"/>
        </w:rPr>
        <w:t xml:space="preserve"> Neves Flores </w:t>
      </w:r>
      <w:r w:rsidRPr="005A7428">
        <w:rPr>
          <w:rFonts w:ascii="Arial" w:hAnsi="Arial" w:cs="Arial"/>
          <w:sz w:val="20"/>
          <w:szCs w:val="20"/>
        </w:rPr>
        <w:t xml:space="preserve">como responsável pelo acompanhamento e avaliação das atividades do </w:t>
      </w:r>
      <w:r w:rsidRPr="005A7428">
        <w:rPr>
          <w:rFonts w:ascii="Arial" w:hAnsi="Arial" w:cs="Arial"/>
          <w:b/>
          <w:sz w:val="20"/>
          <w:szCs w:val="20"/>
        </w:rPr>
        <w:t>ESTAGIÁRIO</w:t>
      </w:r>
      <w:r w:rsidRPr="005A7428">
        <w:rPr>
          <w:rFonts w:ascii="Arial" w:hAnsi="Arial" w:cs="Arial"/>
          <w:sz w:val="20"/>
          <w:szCs w:val="20"/>
        </w:rPr>
        <w:t>;</w:t>
      </w:r>
    </w:p>
    <w:p w14:paraId="607F68FC" w14:textId="77777777" w:rsidR="00B267A7" w:rsidRPr="005A7428" w:rsidRDefault="00B267A7" w:rsidP="00B267A7">
      <w:pPr>
        <w:numPr>
          <w:ilvl w:val="1"/>
          <w:numId w:val="3"/>
        </w:numPr>
        <w:tabs>
          <w:tab w:val="left" w:pos="720"/>
        </w:tabs>
        <w:suppressAutoHyphens/>
        <w:ind w:left="720"/>
        <w:rPr>
          <w:rFonts w:ascii="Arial" w:hAnsi="Arial" w:cs="Arial"/>
          <w:color w:val="000000"/>
          <w:sz w:val="20"/>
          <w:szCs w:val="20"/>
        </w:rPr>
      </w:pPr>
      <w:r w:rsidRPr="005A7428">
        <w:rPr>
          <w:rFonts w:ascii="Arial" w:hAnsi="Arial" w:cs="Arial"/>
          <w:color w:val="000000"/>
          <w:sz w:val="20"/>
          <w:szCs w:val="20"/>
        </w:rPr>
        <w:t xml:space="preserve">Comunicar </w:t>
      </w:r>
      <w:r w:rsidR="008E1D8D" w:rsidRPr="005A7428">
        <w:rPr>
          <w:rFonts w:ascii="Arial" w:hAnsi="Arial" w:cs="Arial"/>
          <w:color w:val="000000"/>
          <w:sz w:val="20"/>
          <w:szCs w:val="20"/>
        </w:rPr>
        <w:t xml:space="preserve">à </w:t>
      </w:r>
      <w:r w:rsidR="008E1D8D" w:rsidRPr="005A7428">
        <w:rPr>
          <w:rFonts w:ascii="Arial" w:hAnsi="Arial" w:cs="Arial"/>
          <w:b/>
          <w:color w:val="000000"/>
          <w:sz w:val="20"/>
          <w:szCs w:val="20"/>
        </w:rPr>
        <w:t>CONCEDENTE</w:t>
      </w:r>
      <w:r w:rsidRPr="005A7428">
        <w:rPr>
          <w:rFonts w:ascii="Arial" w:hAnsi="Arial" w:cs="Arial"/>
          <w:color w:val="000000"/>
          <w:sz w:val="20"/>
          <w:szCs w:val="20"/>
        </w:rPr>
        <w:t>, no início do período letivo, as datas de realização das avaliações escolares;</w:t>
      </w:r>
    </w:p>
    <w:p w14:paraId="12EB6F48" w14:textId="77777777" w:rsidR="00B267A7" w:rsidRPr="005A7428" w:rsidRDefault="00B267A7" w:rsidP="00B267A7">
      <w:pPr>
        <w:numPr>
          <w:ilvl w:val="1"/>
          <w:numId w:val="3"/>
        </w:numPr>
        <w:tabs>
          <w:tab w:val="left" w:pos="720"/>
        </w:tabs>
        <w:suppressAutoHyphens/>
        <w:ind w:left="720"/>
        <w:rPr>
          <w:rFonts w:ascii="Arial" w:hAnsi="Arial" w:cs="Arial"/>
          <w:color w:val="000000"/>
          <w:sz w:val="20"/>
          <w:szCs w:val="20"/>
        </w:rPr>
      </w:pPr>
      <w:r w:rsidRPr="005A7428">
        <w:rPr>
          <w:rFonts w:ascii="Arial" w:hAnsi="Arial" w:cs="Arial"/>
          <w:color w:val="000000"/>
          <w:sz w:val="20"/>
          <w:szCs w:val="20"/>
        </w:rPr>
        <w:t xml:space="preserve">Exigir do aluno a apresentação periódica, em prazo de </w:t>
      </w:r>
      <w:r w:rsidR="008E1D8D" w:rsidRPr="005A7428">
        <w:rPr>
          <w:rFonts w:ascii="Arial" w:hAnsi="Arial" w:cs="Arial"/>
          <w:color w:val="000000"/>
          <w:sz w:val="20"/>
          <w:szCs w:val="20"/>
        </w:rPr>
        <w:t>seis</w:t>
      </w:r>
      <w:r w:rsidRPr="005A7428">
        <w:rPr>
          <w:rFonts w:ascii="Arial" w:hAnsi="Arial" w:cs="Arial"/>
          <w:color w:val="000000"/>
          <w:sz w:val="20"/>
          <w:szCs w:val="20"/>
        </w:rPr>
        <w:t xml:space="preserve"> meses, de Relatório de Atividades;</w:t>
      </w:r>
    </w:p>
    <w:p w14:paraId="6D18C790" w14:textId="77777777" w:rsidR="00B267A7" w:rsidRPr="005A7428" w:rsidRDefault="00B267A7" w:rsidP="00B267A7">
      <w:pPr>
        <w:numPr>
          <w:ilvl w:val="1"/>
          <w:numId w:val="3"/>
        </w:numPr>
        <w:tabs>
          <w:tab w:val="left" w:pos="720"/>
        </w:tabs>
        <w:suppressAutoHyphens/>
        <w:ind w:left="720"/>
        <w:rPr>
          <w:rFonts w:ascii="Arial" w:hAnsi="Arial" w:cs="Arial"/>
          <w:color w:val="000000"/>
          <w:sz w:val="20"/>
          <w:szCs w:val="20"/>
        </w:rPr>
      </w:pPr>
      <w:r w:rsidRPr="005A7428">
        <w:rPr>
          <w:rFonts w:ascii="Arial" w:hAnsi="Arial" w:cs="Arial"/>
          <w:color w:val="000000"/>
          <w:sz w:val="20"/>
          <w:szCs w:val="20"/>
        </w:rPr>
        <w:lastRenderedPageBreak/>
        <w:t xml:space="preserve">Zelar pelo cumprimento do Termo de Compromisso de Estágio, reorientando o </w:t>
      </w:r>
      <w:r w:rsidRPr="005A7428">
        <w:rPr>
          <w:rFonts w:ascii="Arial" w:hAnsi="Arial" w:cs="Arial"/>
          <w:b/>
          <w:color w:val="000000"/>
          <w:sz w:val="20"/>
          <w:szCs w:val="20"/>
        </w:rPr>
        <w:t>ESTAGIÁRIO</w:t>
      </w:r>
      <w:r w:rsidRPr="005A7428">
        <w:rPr>
          <w:rFonts w:ascii="Arial" w:hAnsi="Arial" w:cs="Arial"/>
          <w:color w:val="000000"/>
          <w:sz w:val="20"/>
          <w:szCs w:val="20"/>
        </w:rPr>
        <w:t xml:space="preserve"> para outro local em caso de descumprimento de suas normas;</w:t>
      </w:r>
    </w:p>
    <w:p w14:paraId="6AACD82B" w14:textId="77777777" w:rsidR="00B267A7" w:rsidRPr="005A7428" w:rsidRDefault="00B267A7" w:rsidP="00B267A7">
      <w:pPr>
        <w:numPr>
          <w:ilvl w:val="1"/>
          <w:numId w:val="3"/>
        </w:numPr>
        <w:tabs>
          <w:tab w:val="left" w:pos="720"/>
        </w:tabs>
        <w:suppressAutoHyphens/>
        <w:ind w:left="720"/>
        <w:rPr>
          <w:rFonts w:ascii="Arial" w:hAnsi="Arial" w:cs="Arial"/>
          <w:color w:val="000000"/>
          <w:sz w:val="20"/>
          <w:szCs w:val="20"/>
        </w:rPr>
      </w:pPr>
      <w:r w:rsidRPr="005A7428">
        <w:rPr>
          <w:rFonts w:ascii="Arial" w:hAnsi="Arial" w:cs="Arial"/>
          <w:color w:val="000000"/>
          <w:sz w:val="20"/>
          <w:szCs w:val="20"/>
        </w:rPr>
        <w:t>Avaliar a realização do Estágio curricular do aluno por meio de Instrumentos de Avaliação.</w:t>
      </w:r>
    </w:p>
    <w:p w14:paraId="591ED619" w14:textId="0B3FA64A" w:rsidR="00B267A7" w:rsidRPr="00BA0F08" w:rsidRDefault="00B267A7" w:rsidP="00B267A7">
      <w:pPr>
        <w:tabs>
          <w:tab w:val="left" w:pos="0"/>
        </w:tabs>
        <w:rPr>
          <w:rFonts w:ascii="Arial" w:hAnsi="Arial" w:cs="Arial"/>
          <w:b/>
          <w:bCs/>
          <w:color w:val="000000"/>
          <w:sz w:val="20"/>
          <w:szCs w:val="20"/>
        </w:rPr>
      </w:pPr>
      <w:r w:rsidRPr="005A7428">
        <w:rPr>
          <w:rFonts w:ascii="Arial" w:hAnsi="Arial" w:cs="Arial"/>
          <w:b/>
          <w:color w:val="000000"/>
          <w:sz w:val="20"/>
          <w:szCs w:val="20"/>
          <w:u w:val="single"/>
        </w:rPr>
        <w:t xml:space="preserve">CLÁUSULA SÉTIMA </w:t>
      </w:r>
      <w:r w:rsidRPr="005A7428">
        <w:rPr>
          <w:rFonts w:ascii="Arial" w:hAnsi="Arial" w:cs="Arial"/>
          <w:color w:val="000000"/>
          <w:sz w:val="20"/>
          <w:szCs w:val="20"/>
        </w:rPr>
        <w:t xml:space="preserve">– Na vigência do presente Termo, o </w:t>
      </w:r>
      <w:r w:rsidRPr="005A7428">
        <w:rPr>
          <w:rFonts w:ascii="Arial" w:hAnsi="Arial" w:cs="Arial"/>
          <w:b/>
          <w:color w:val="000000"/>
          <w:sz w:val="20"/>
          <w:szCs w:val="20"/>
        </w:rPr>
        <w:t>ESTAGIÁRIO</w:t>
      </w:r>
      <w:r w:rsidRPr="005A7428">
        <w:rPr>
          <w:rFonts w:ascii="Arial" w:hAnsi="Arial" w:cs="Arial"/>
          <w:color w:val="000000"/>
          <w:sz w:val="20"/>
          <w:szCs w:val="20"/>
        </w:rPr>
        <w:t xml:space="preserve"> estará incluído na cobertura do seguro contra acidentes pessoais, conforme certificado individual de seguro</w:t>
      </w:r>
      <w:r w:rsidRPr="00D70C18">
        <w:rPr>
          <w:rFonts w:ascii="Arial" w:hAnsi="Arial" w:cs="Arial"/>
          <w:color w:val="000000"/>
          <w:sz w:val="20"/>
          <w:szCs w:val="20"/>
        </w:rPr>
        <w:t>, Apólice n</w:t>
      </w:r>
      <w:proofErr w:type="gramStart"/>
      <w:r w:rsidRPr="00D70C18">
        <w:rPr>
          <w:rFonts w:ascii="Arial" w:hAnsi="Arial" w:cs="Arial"/>
          <w:color w:val="000000"/>
          <w:sz w:val="20"/>
          <w:szCs w:val="20"/>
          <w:vertAlign w:val="superscript"/>
        </w:rPr>
        <w:t>0</w:t>
      </w:r>
      <w:r w:rsidR="008964FA">
        <w:rPr>
          <w:rFonts w:ascii="Arial" w:hAnsi="Arial" w:cs="Arial"/>
          <w:b/>
          <w:bCs/>
          <w:color w:val="000000"/>
          <w:sz w:val="20"/>
          <w:szCs w:val="20"/>
        </w:rPr>
        <w:t xml:space="preserve"> </w:t>
      </w:r>
      <w:r w:rsidRPr="005A7428">
        <w:rPr>
          <w:rFonts w:ascii="Arial" w:hAnsi="Arial" w:cs="Arial"/>
          <w:sz w:val="20"/>
          <w:szCs w:val="20"/>
        </w:rPr>
        <w:t>,</w:t>
      </w:r>
      <w:proofErr w:type="gramEnd"/>
      <w:r w:rsidRPr="005A7428">
        <w:rPr>
          <w:rFonts w:ascii="Arial" w:hAnsi="Arial" w:cs="Arial"/>
          <w:sz w:val="20"/>
          <w:szCs w:val="20"/>
        </w:rPr>
        <w:t xml:space="preserve"> Empresa</w:t>
      </w:r>
      <w:proofErr w:type="gramStart"/>
      <w:r w:rsidR="007D4ABC">
        <w:rPr>
          <w:rFonts w:ascii="Arial" w:hAnsi="Arial" w:cs="Arial"/>
          <w:sz w:val="20"/>
          <w:szCs w:val="20"/>
        </w:rPr>
        <w:t>:</w:t>
      </w:r>
      <w:r w:rsidR="00273551">
        <w:rPr>
          <w:rFonts w:ascii="Arial" w:hAnsi="Arial" w:cs="Arial"/>
          <w:sz w:val="20"/>
          <w:szCs w:val="20"/>
        </w:rPr>
        <w:t xml:space="preserve"> </w:t>
      </w:r>
      <w:r w:rsidR="008E1D8D" w:rsidRPr="005A7428">
        <w:rPr>
          <w:rFonts w:ascii="Arial" w:hAnsi="Arial" w:cs="Arial"/>
          <w:sz w:val="20"/>
          <w:szCs w:val="20"/>
        </w:rPr>
        <w:t>;</w:t>
      </w:r>
      <w:proofErr w:type="gramEnd"/>
    </w:p>
    <w:p w14:paraId="0F086F33"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u w:val="single"/>
        </w:rPr>
        <w:t xml:space="preserve">CLÁUSULA OITAVA </w:t>
      </w:r>
      <w:r w:rsidRPr="005A7428">
        <w:rPr>
          <w:rFonts w:ascii="Arial" w:hAnsi="Arial" w:cs="Arial"/>
          <w:color w:val="000000"/>
          <w:sz w:val="20"/>
          <w:szCs w:val="20"/>
        </w:rPr>
        <w:t>– O término do Estágio ocorrerá nos seguintes casos:</w:t>
      </w:r>
    </w:p>
    <w:p w14:paraId="519EC381" w14:textId="77777777" w:rsidR="00B267A7" w:rsidRPr="005A7428" w:rsidRDefault="00B267A7" w:rsidP="00B267A7">
      <w:pPr>
        <w:numPr>
          <w:ilvl w:val="0"/>
          <w:numId w:val="5"/>
        </w:numPr>
        <w:tabs>
          <w:tab w:val="left" w:pos="810"/>
        </w:tabs>
        <w:suppressAutoHyphens/>
        <w:rPr>
          <w:rFonts w:ascii="Arial" w:hAnsi="Arial" w:cs="Arial"/>
          <w:color w:val="000000"/>
          <w:sz w:val="20"/>
          <w:szCs w:val="20"/>
        </w:rPr>
      </w:pPr>
      <w:r w:rsidRPr="005A7428">
        <w:rPr>
          <w:rFonts w:ascii="Arial" w:hAnsi="Arial" w:cs="Arial"/>
          <w:color w:val="000000"/>
          <w:sz w:val="20"/>
          <w:szCs w:val="20"/>
        </w:rPr>
        <w:t>Automaticamente, ao término do período previsto para sua realização;</w:t>
      </w:r>
    </w:p>
    <w:p w14:paraId="52BF0CBF" w14:textId="77777777" w:rsidR="00B267A7" w:rsidRPr="005A7428" w:rsidRDefault="00B267A7" w:rsidP="00B267A7">
      <w:pPr>
        <w:numPr>
          <w:ilvl w:val="0"/>
          <w:numId w:val="5"/>
        </w:numPr>
        <w:tabs>
          <w:tab w:val="left" w:pos="810"/>
        </w:tabs>
        <w:suppressAutoHyphens/>
        <w:rPr>
          <w:rFonts w:ascii="Arial" w:hAnsi="Arial" w:cs="Arial"/>
          <w:color w:val="000000"/>
          <w:sz w:val="20"/>
          <w:szCs w:val="20"/>
        </w:rPr>
      </w:pPr>
      <w:r w:rsidRPr="005A7428">
        <w:rPr>
          <w:rFonts w:ascii="Arial" w:hAnsi="Arial" w:cs="Arial"/>
          <w:color w:val="000000"/>
          <w:sz w:val="20"/>
          <w:szCs w:val="20"/>
        </w:rPr>
        <w:t>Desistência do Estágio ou rescisão do Termo de Compromisso de Estágio, por decisão voluntária de qualquer dos partícipes, mediante comunicação por escrito com antecedência de 05 (cinco) dias;</w:t>
      </w:r>
    </w:p>
    <w:p w14:paraId="0658CFE9" w14:textId="77777777" w:rsidR="00B267A7" w:rsidRPr="005A7428" w:rsidRDefault="00B267A7" w:rsidP="00B267A7">
      <w:pPr>
        <w:numPr>
          <w:ilvl w:val="0"/>
          <w:numId w:val="5"/>
        </w:numPr>
        <w:tabs>
          <w:tab w:val="left" w:pos="810"/>
        </w:tabs>
        <w:suppressAutoHyphens/>
        <w:rPr>
          <w:rFonts w:ascii="Arial" w:hAnsi="Arial" w:cs="Arial"/>
          <w:color w:val="000000"/>
          <w:sz w:val="20"/>
          <w:szCs w:val="20"/>
        </w:rPr>
      </w:pPr>
      <w:r w:rsidRPr="005A7428">
        <w:rPr>
          <w:rFonts w:ascii="Arial" w:hAnsi="Arial" w:cs="Arial"/>
          <w:color w:val="000000"/>
          <w:sz w:val="20"/>
          <w:szCs w:val="20"/>
        </w:rPr>
        <w:t xml:space="preserve">Pelo trancamento da matrícula, abandono, desligamento ou conclusão do curso na </w:t>
      </w:r>
      <w:r w:rsidRPr="005A7428">
        <w:rPr>
          <w:rFonts w:ascii="Arial" w:hAnsi="Arial" w:cs="Arial"/>
          <w:b/>
          <w:color w:val="000000"/>
          <w:sz w:val="20"/>
          <w:szCs w:val="20"/>
        </w:rPr>
        <w:t>Unidade Escolar</w:t>
      </w:r>
      <w:r w:rsidRPr="005A7428">
        <w:rPr>
          <w:rFonts w:ascii="Arial" w:hAnsi="Arial" w:cs="Arial"/>
          <w:color w:val="000000"/>
          <w:sz w:val="20"/>
          <w:szCs w:val="20"/>
        </w:rPr>
        <w:t>;</w:t>
      </w:r>
    </w:p>
    <w:p w14:paraId="182CCCED" w14:textId="77777777" w:rsidR="00B267A7" w:rsidRPr="005A7428" w:rsidRDefault="00B267A7" w:rsidP="00B267A7">
      <w:pPr>
        <w:numPr>
          <w:ilvl w:val="0"/>
          <w:numId w:val="5"/>
        </w:numPr>
        <w:tabs>
          <w:tab w:val="left" w:pos="810"/>
        </w:tabs>
        <w:suppressAutoHyphens/>
        <w:rPr>
          <w:rFonts w:ascii="Arial" w:hAnsi="Arial" w:cs="Arial"/>
          <w:color w:val="000000"/>
          <w:sz w:val="20"/>
          <w:szCs w:val="20"/>
        </w:rPr>
      </w:pPr>
      <w:r w:rsidRPr="005A7428">
        <w:rPr>
          <w:rFonts w:ascii="Arial" w:hAnsi="Arial" w:cs="Arial"/>
          <w:color w:val="000000"/>
          <w:sz w:val="20"/>
          <w:szCs w:val="20"/>
        </w:rPr>
        <w:t>Pelo descumprimento total ou parcial das condições do presente Termo de Compromisso de Estágio, bem como da Lei nº 11.788/2008;</w:t>
      </w:r>
    </w:p>
    <w:p w14:paraId="09BE6B2E" w14:textId="43EAB4A4" w:rsidR="00B267A7" w:rsidRPr="005A7428" w:rsidRDefault="00B267A7" w:rsidP="00B267A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autoSpaceDE w:val="0"/>
        <w:autoSpaceDN w:val="0"/>
        <w:adjustRightInd w:val="0"/>
        <w:rPr>
          <w:rFonts w:ascii="Arial" w:hAnsi="Arial" w:cs="Arial"/>
          <w:b/>
          <w:bCs/>
          <w:sz w:val="20"/>
          <w:szCs w:val="20"/>
        </w:rPr>
      </w:pPr>
      <w:r w:rsidRPr="005A7428">
        <w:rPr>
          <w:rFonts w:ascii="Arial" w:hAnsi="Arial" w:cs="Arial"/>
          <w:b/>
          <w:color w:val="000000"/>
          <w:sz w:val="20"/>
          <w:szCs w:val="20"/>
          <w:u w:val="single"/>
        </w:rPr>
        <w:t xml:space="preserve">CLÁUSULA NONA </w:t>
      </w:r>
      <w:r w:rsidRPr="005A7428">
        <w:rPr>
          <w:rFonts w:ascii="Arial" w:hAnsi="Arial" w:cs="Arial"/>
          <w:color w:val="000000"/>
          <w:sz w:val="20"/>
          <w:szCs w:val="20"/>
        </w:rPr>
        <w:t>–</w:t>
      </w:r>
      <w:r w:rsidRPr="005A7428">
        <w:rPr>
          <w:rFonts w:ascii="Arial" w:hAnsi="Arial" w:cs="Arial"/>
          <w:sz w:val="20"/>
          <w:szCs w:val="20"/>
        </w:rPr>
        <w:t xml:space="preserve">O </w:t>
      </w:r>
      <w:r w:rsidRPr="005A7428">
        <w:rPr>
          <w:rFonts w:ascii="Arial" w:hAnsi="Arial" w:cs="Arial"/>
          <w:b/>
          <w:sz w:val="20"/>
          <w:szCs w:val="20"/>
        </w:rPr>
        <w:t>ESTAGIÁRIO</w:t>
      </w:r>
      <w:r w:rsidRPr="005A7428">
        <w:rPr>
          <w:rFonts w:ascii="Arial" w:hAnsi="Arial" w:cs="Arial"/>
          <w:sz w:val="20"/>
          <w:szCs w:val="20"/>
        </w:rPr>
        <w:t xml:space="preserve"> </w:t>
      </w:r>
      <w:r w:rsidR="00765965">
        <w:rPr>
          <w:rFonts w:ascii="Arial" w:hAnsi="Arial" w:cs="Arial"/>
          <w:sz w:val="20"/>
          <w:szCs w:val="20"/>
        </w:rPr>
        <w:t xml:space="preserve">não </w:t>
      </w:r>
      <w:r w:rsidRPr="005A7428">
        <w:rPr>
          <w:rFonts w:ascii="Arial" w:hAnsi="Arial" w:cs="Arial"/>
          <w:sz w:val="20"/>
          <w:szCs w:val="20"/>
        </w:rPr>
        <w:t xml:space="preserve">receberá </w:t>
      </w:r>
      <w:r w:rsidR="00765965">
        <w:rPr>
          <w:rFonts w:ascii="Arial" w:hAnsi="Arial" w:cs="Arial"/>
          <w:sz w:val="20"/>
          <w:szCs w:val="20"/>
        </w:rPr>
        <w:t xml:space="preserve">nenhum valor </w:t>
      </w:r>
      <w:r w:rsidRPr="005A7428">
        <w:rPr>
          <w:rFonts w:ascii="Arial" w:hAnsi="Arial" w:cs="Arial"/>
          <w:sz w:val="20"/>
          <w:szCs w:val="20"/>
        </w:rPr>
        <w:t>a título de bolsa</w:t>
      </w:r>
      <w:r w:rsidR="008E1D8D" w:rsidRPr="005A7428">
        <w:rPr>
          <w:rFonts w:ascii="Arial" w:hAnsi="Arial" w:cs="Arial"/>
          <w:sz w:val="20"/>
          <w:szCs w:val="20"/>
        </w:rPr>
        <w:t>-auxílio</w:t>
      </w:r>
      <w:r w:rsidR="008B5290">
        <w:rPr>
          <w:rFonts w:ascii="Arial" w:hAnsi="Arial" w:cs="Arial"/>
          <w:sz w:val="20"/>
          <w:szCs w:val="20"/>
        </w:rPr>
        <w:t>.</w:t>
      </w:r>
    </w:p>
    <w:p w14:paraId="69227756"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u w:val="single"/>
        </w:rPr>
        <w:t xml:space="preserve">CLÁUSULA DÉCIMA </w:t>
      </w:r>
      <w:r w:rsidRPr="005A7428">
        <w:rPr>
          <w:rFonts w:ascii="Arial" w:hAnsi="Arial" w:cs="Arial"/>
          <w:color w:val="000000"/>
          <w:sz w:val="20"/>
          <w:szCs w:val="20"/>
        </w:rPr>
        <w:t>– O Estágio não cria vínculo empregatício de qualquer natureza, desde que observados as disposições da Lei n° 11.788/08 e do presente Termo de Compromisso.</w:t>
      </w:r>
    </w:p>
    <w:p w14:paraId="6A48FDD9" w14:textId="77777777" w:rsidR="00B267A7" w:rsidRPr="005A7428" w:rsidRDefault="00B267A7" w:rsidP="00B267A7">
      <w:pPr>
        <w:rPr>
          <w:rFonts w:ascii="Arial" w:hAnsi="Arial" w:cs="Arial"/>
          <w:color w:val="000000"/>
          <w:sz w:val="20"/>
          <w:szCs w:val="20"/>
        </w:rPr>
      </w:pPr>
      <w:r w:rsidRPr="005A7428">
        <w:rPr>
          <w:rFonts w:ascii="Arial" w:hAnsi="Arial" w:cs="Arial"/>
          <w:b/>
          <w:color w:val="000000"/>
          <w:sz w:val="20"/>
          <w:szCs w:val="20"/>
          <w:u w:val="single"/>
        </w:rPr>
        <w:t>CLÁUSULA DÉCIMA SEGUNDA</w:t>
      </w:r>
      <w:r w:rsidRPr="005A7428">
        <w:rPr>
          <w:rFonts w:ascii="Arial" w:hAnsi="Arial" w:cs="Arial"/>
          <w:color w:val="000000"/>
          <w:sz w:val="20"/>
          <w:szCs w:val="20"/>
        </w:rPr>
        <w:t xml:space="preserve"> – Fica eleito o Foro da Justiça </w:t>
      </w:r>
      <w:r w:rsidR="00B53873" w:rsidRPr="005A7428">
        <w:rPr>
          <w:rFonts w:ascii="Arial" w:hAnsi="Arial" w:cs="Arial"/>
          <w:color w:val="000000"/>
          <w:sz w:val="20"/>
          <w:szCs w:val="20"/>
        </w:rPr>
        <w:t>de Guanambi</w:t>
      </w:r>
      <w:r w:rsidRPr="005A7428">
        <w:rPr>
          <w:rFonts w:ascii="Arial" w:hAnsi="Arial" w:cs="Arial"/>
          <w:color w:val="000000"/>
          <w:sz w:val="20"/>
          <w:szCs w:val="20"/>
        </w:rPr>
        <w:t xml:space="preserve"> (BA), com renúncia de qualquer outro, por mais privilegiado que seja, para dirimir quaisquer dúvidas ou controvérsias em decorrência do presente Termo de Compromisso de Estágio que não puderem ser decididas diretamente pelos partícipes.</w:t>
      </w:r>
    </w:p>
    <w:p w14:paraId="0D3F6559" w14:textId="77777777" w:rsidR="00B267A7" w:rsidRPr="005A7428" w:rsidRDefault="00B267A7" w:rsidP="00B267A7">
      <w:pPr>
        <w:rPr>
          <w:rFonts w:ascii="Arial" w:hAnsi="Arial" w:cs="Arial"/>
          <w:color w:val="000000"/>
          <w:sz w:val="20"/>
          <w:szCs w:val="20"/>
        </w:rPr>
      </w:pPr>
      <w:r w:rsidRPr="005A7428">
        <w:rPr>
          <w:rFonts w:ascii="Arial" w:hAnsi="Arial" w:cs="Arial"/>
          <w:color w:val="000000"/>
          <w:sz w:val="20"/>
          <w:szCs w:val="20"/>
        </w:rPr>
        <w:t>E assim, justos e acordados, assinam este instrumento em três vias de igual teor e forma.</w:t>
      </w:r>
    </w:p>
    <w:p w14:paraId="541FAFF1" w14:textId="77777777" w:rsidR="00B267A7" w:rsidRPr="005A7428" w:rsidRDefault="00B267A7" w:rsidP="00B267A7">
      <w:pPr>
        <w:rPr>
          <w:rFonts w:ascii="Arial" w:hAnsi="Arial" w:cs="Arial"/>
          <w:color w:val="000000"/>
          <w:sz w:val="20"/>
          <w:szCs w:val="20"/>
        </w:rPr>
      </w:pPr>
    </w:p>
    <w:p w14:paraId="45381241" w14:textId="25E74943" w:rsidR="00B267A7" w:rsidRDefault="00B267A7" w:rsidP="00273551">
      <w:pPr>
        <w:jc w:val="center"/>
        <w:rPr>
          <w:rFonts w:ascii="Arial" w:hAnsi="Arial" w:cs="Arial"/>
          <w:color w:val="000000"/>
          <w:sz w:val="20"/>
          <w:szCs w:val="20"/>
        </w:rPr>
      </w:pPr>
      <w:r w:rsidRPr="005A7428">
        <w:rPr>
          <w:rFonts w:ascii="Arial" w:hAnsi="Arial" w:cs="Arial"/>
          <w:color w:val="000000"/>
          <w:sz w:val="20"/>
          <w:szCs w:val="20"/>
        </w:rPr>
        <w:t>_____________, ____ de ___________</w:t>
      </w:r>
      <w:r w:rsidR="00184680">
        <w:rPr>
          <w:rFonts w:ascii="Arial" w:hAnsi="Arial" w:cs="Arial"/>
          <w:color w:val="000000"/>
          <w:sz w:val="20"/>
          <w:szCs w:val="20"/>
        </w:rPr>
        <w:t>__</w:t>
      </w:r>
      <w:r w:rsidRPr="005A7428">
        <w:rPr>
          <w:rFonts w:ascii="Arial" w:hAnsi="Arial" w:cs="Arial"/>
          <w:color w:val="000000"/>
          <w:sz w:val="20"/>
          <w:szCs w:val="20"/>
        </w:rPr>
        <w:t xml:space="preserve"> </w:t>
      </w:r>
      <w:proofErr w:type="spellStart"/>
      <w:r w:rsidRPr="005A7428">
        <w:rPr>
          <w:rFonts w:ascii="Arial" w:hAnsi="Arial" w:cs="Arial"/>
          <w:color w:val="000000"/>
          <w:sz w:val="20"/>
          <w:szCs w:val="20"/>
        </w:rPr>
        <w:t>de</w:t>
      </w:r>
      <w:proofErr w:type="spellEnd"/>
      <w:r w:rsidR="00184680">
        <w:rPr>
          <w:rFonts w:ascii="Arial" w:hAnsi="Arial" w:cs="Arial"/>
          <w:color w:val="000000"/>
          <w:sz w:val="20"/>
          <w:szCs w:val="20"/>
        </w:rPr>
        <w:t xml:space="preserve"> </w:t>
      </w:r>
      <w:r w:rsidRPr="005A7428">
        <w:rPr>
          <w:rFonts w:ascii="Arial" w:hAnsi="Arial" w:cs="Arial"/>
          <w:color w:val="000000"/>
          <w:sz w:val="20"/>
          <w:szCs w:val="20"/>
        </w:rPr>
        <w:t>______</w:t>
      </w:r>
      <w:r w:rsidR="00184680">
        <w:rPr>
          <w:rFonts w:ascii="Arial" w:hAnsi="Arial" w:cs="Arial"/>
          <w:color w:val="000000"/>
          <w:sz w:val="20"/>
          <w:szCs w:val="20"/>
        </w:rPr>
        <w:t>___</w:t>
      </w:r>
    </w:p>
    <w:p w14:paraId="43A6DEA1" w14:textId="77777777" w:rsidR="00733CDB" w:rsidRPr="005A7428" w:rsidRDefault="00733CDB" w:rsidP="00B267A7">
      <w:pPr>
        <w:jc w:val="center"/>
        <w:rPr>
          <w:rFonts w:ascii="Arial" w:hAnsi="Arial" w:cs="Arial"/>
          <w:color w:val="000000"/>
          <w:sz w:val="20"/>
          <w:szCs w:val="20"/>
        </w:rPr>
      </w:pPr>
    </w:p>
    <w:p w14:paraId="13212C3F" w14:textId="0BD13230" w:rsidR="00B267A7" w:rsidRPr="0036535B" w:rsidRDefault="00B267A7" w:rsidP="00500C2D">
      <w:pPr>
        <w:rPr>
          <w:rFonts w:ascii="Arial" w:hAnsi="Arial" w:cs="Arial"/>
          <w:b/>
          <w:bCs/>
          <w:color w:val="000000"/>
          <w:sz w:val="20"/>
          <w:szCs w:val="20"/>
        </w:rPr>
      </w:pPr>
      <w:r w:rsidRPr="0036535B">
        <w:rPr>
          <w:rFonts w:ascii="Arial" w:hAnsi="Arial" w:cs="Arial"/>
          <w:b/>
          <w:bCs/>
          <w:color w:val="000000"/>
          <w:sz w:val="20"/>
          <w:szCs w:val="20"/>
        </w:rPr>
        <w:t>____________________________________</w:t>
      </w:r>
      <w:r w:rsidR="00500C2D" w:rsidRPr="0036535B">
        <w:rPr>
          <w:rFonts w:ascii="Arial" w:hAnsi="Arial" w:cs="Arial"/>
          <w:b/>
          <w:bCs/>
          <w:color w:val="000000"/>
          <w:sz w:val="20"/>
          <w:szCs w:val="20"/>
        </w:rPr>
        <w:softHyphen/>
      </w:r>
      <w:r w:rsidR="00500C2D" w:rsidRPr="0036535B">
        <w:rPr>
          <w:rFonts w:ascii="Arial" w:hAnsi="Arial" w:cs="Arial"/>
          <w:b/>
          <w:bCs/>
          <w:color w:val="000000"/>
          <w:sz w:val="20"/>
          <w:szCs w:val="20"/>
        </w:rPr>
        <w:softHyphen/>
        <w:t>_____</w:t>
      </w:r>
      <w:r w:rsidR="005A7428" w:rsidRPr="0036535B">
        <w:rPr>
          <w:rFonts w:ascii="Arial" w:hAnsi="Arial" w:cs="Arial"/>
          <w:b/>
          <w:bCs/>
          <w:color w:val="000000"/>
          <w:sz w:val="20"/>
          <w:szCs w:val="20"/>
        </w:rPr>
        <w:t xml:space="preserve">           </w:t>
      </w:r>
      <w:r w:rsidR="00500C2D" w:rsidRPr="0036535B">
        <w:rPr>
          <w:rFonts w:ascii="Arial" w:hAnsi="Arial" w:cs="Arial"/>
          <w:b/>
          <w:bCs/>
          <w:color w:val="000000"/>
          <w:sz w:val="20"/>
          <w:szCs w:val="20"/>
        </w:rPr>
        <w:t>_</w:t>
      </w:r>
      <w:r w:rsidR="005A7428" w:rsidRPr="0036535B">
        <w:rPr>
          <w:rFonts w:ascii="Arial" w:hAnsi="Arial" w:cs="Arial"/>
          <w:b/>
          <w:bCs/>
          <w:color w:val="000000"/>
          <w:sz w:val="20"/>
          <w:szCs w:val="20"/>
        </w:rPr>
        <w:t>___</w:t>
      </w:r>
      <w:r w:rsidR="00500C2D" w:rsidRPr="0036535B">
        <w:rPr>
          <w:rFonts w:ascii="Arial" w:hAnsi="Arial" w:cs="Arial"/>
          <w:b/>
          <w:bCs/>
          <w:color w:val="000000"/>
          <w:sz w:val="20"/>
          <w:szCs w:val="20"/>
        </w:rPr>
        <w:t>________________________________________</w:t>
      </w:r>
    </w:p>
    <w:p w14:paraId="7AAB1E30" w14:textId="2214D5C7" w:rsidR="00B267A7" w:rsidRPr="005A7428" w:rsidRDefault="00AF6BF6" w:rsidP="00500C2D">
      <w:pPr>
        <w:ind w:left="1134"/>
        <w:jc w:val="left"/>
        <w:rPr>
          <w:rFonts w:ascii="Arial" w:hAnsi="Arial" w:cs="Arial"/>
          <w:b/>
          <w:color w:val="000000"/>
          <w:sz w:val="20"/>
          <w:szCs w:val="20"/>
        </w:rPr>
      </w:pPr>
      <w:r w:rsidRPr="005A7428">
        <w:rPr>
          <w:rFonts w:ascii="Arial" w:hAnsi="Arial" w:cs="Arial"/>
          <w:b/>
          <w:color w:val="000000"/>
          <w:sz w:val="20"/>
          <w:szCs w:val="20"/>
        </w:rPr>
        <w:t xml:space="preserve">           </w:t>
      </w:r>
      <w:r w:rsidR="004A2C50" w:rsidRPr="005A7428">
        <w:rPr>
          <w:rFonts w:ascii="Arial" w:hAnsi="Arial" w:cs="Arial"/>
          <w:b/>
          <w:color w:val="000000"/>
          <w:sz w:val="20"/>
          <w:szCs w:val="20"/>
        </w:rPr>
        <w:t>Estagiário                                                          Responsável Legal do Estagiário</w:t>
      </w:r>
    </w:p>
    <w:p w14:paraId="11B20536" w14:textId="1D4CFC6D" w:rsidR="00B267A7" w:rsidRDefault="00500C2D" w:rsidP="00500C2D">
      <w:pPr>
        <w:ind w:left="1134"/>
        <w:jc w:val="left"/>
        <w:rPr>
          <w:rFonts w:ascii="Arial" w:hAnsi="Arial" w:cs="Arial"/>
          <w:color w:val="000000"/>
          <w:sz w:val="20"/>
          <w:szCs w:val="20"/>
        </w:rPr>
      </w:pPr>
      <w:r w:rsidRPr="005A7428">
        <w:rPr>
          <w:rFonts w:ascii="Arial" w:hAnsi="Arial" w:cs="Arial"/>
          <w:color w:val="000000"/>
          <w:sz w:val="20"/>
          <w:szCs w:val="20"/>
        </w:rPr>
        <w:t xml:space="preserve">            </w:t>
      </w:r>
    </w:p>
    <w:p w14:paraId="2D7CB658" w14:textId="77777777" w:rsidR="005A7428" w:rsidRPr="005A7428" w:rsidRDefault="005A7428" w:rsidP="00500C2D">
      <w:pPr>
        <w:ind w:left="1134"/>
        <w:jc w:val="left"/>
        <w:rPr>
          <w:rFonts w:ascii="Arial" w:hAnsi="Arial" w:cs="Arial"/>
          <w:color w:val="000000"/>
          <w:sz w:val="20"/>
          <w:szCs w:val="20"/>
        </w:rPr>
      </w:pPr>
    </w:p>
    <w:p w14:paraId="757EA023" w14:textId="054D6A13" w:rsidR="00B267A7" w:rsidRPr="0036535B" w:rsidRDefault="00B267A7" w:rsidP="004A2C50">
      <w:pPr>
        <w:rPr>
          <w:b/>
          <w:bCs/>
          <w:color w:val="000000"/>
          <w:sz w:val="20"/>
          <w:szCs w:val="20"/>
        </w:rPr>
      </w:pPr>
      <w:r w:rsidRPr="0036535B">
        <w:rPr>
          <w:b/>
          <w:bCs/>
          <w:color w:val="000000"/>
          <w:sz w:val="20"/>
          <w:szCs w:val="20"/>
        </w:rPr>
        <w:t>___________________________________________</w:t>
      </w:r>
      <w:r w:rsidR="005A7428" w:rsidRPr="0036535B">
        <w:rPr>
          <w:b/>
          <w:bCs/>
          <w:color w:val="000000"/>
          <w:sz w:val="20"/>
          <w:szCs w:val="20"/>
        </w:rPr>
        <w:softHyphen/>
      </w:r>
      <w:r w:rsidR="005A7428" w:rsidRPr="0036535B">
        <w:rPr>
          <w:b/>
          <w:bCs/>
          <w:color w:val="000000"/>
          <w:sz w:val="20"/>
          <w:szCs w:val="20"/>
        </w:rPr>
        <w:softHyphen/>
        <w:t xml:space="preserve">__               </w:t>
      </w:r>
      <w:r w:rsidR="004A2C50" w:rsidRPr="0036535B">
        <w:rPr>
          <w:b/>
          <w:bCs/>
          <w:color w:val="000000"/>
          <w:sz w:val="20"/>
          <w:szCs w:val="20"/>
        </w:rPr>
        <w:t>________________________________________________</w:t>
      </w:r>
    </w:p>
    <w:p w14:paraId="15D24F69" w14:textId="04879985" w:rsidR="004A2C50" w:rsidRPr="005A7428" w:rsidRDefault="004A2C50" w:rsidP="004A2C50">
      <w:pPr>
        <w:rPr>
          <w:rFonts w:ascii="Arial" w:hAnsi="Arial" w:cs="Arial"/>
          <w:b/>
          <w:bCs/>
          <w:sz w:val="20"/>
          <w:szCs w:val="20"/>
        </w:rPr>
      </w:pPr>
      <w:r w:rsidRPr="005A7428">
        <w:rPr>
          <w:rFonts w:ascii="Arial" w:hAnsi="Arial" w:cs="Arial"/>
          <w:b/>
          <w:bCs/>
          <w:sz w:val="20"/>
          <w:szCs w:val="20"/>
        </w:rPr>
        <w:t xml:space="preserve">         </w:t>
      </w:r>
      <w:r w:rsidR="00AF6BF6" w:rsidRPr="005A7428">
        <w:rPr>
          <w:rFonts w:ascii="Arial" w:hAnsi="Arial" w:cs="Arial"/>
          <w:b/>
          <w:bCs/>
          <w:sz w:val="20"/>
          <w:szCs w:val="20"/>
        </w:rPr>
        <w:t xml:space="preserve">    </w:t>
      </w:r>
      <w:r w:rsidRPr="005A7428">
        <w:rPr>
          <w:rFonts w:ascii="Arial" w:hAnsi="Arial" w:cs="Arial"/>
          <w:b/>
          <w:bCs/>
          <w:sz w:val="20"/>
          <w:szCs w:val="20"/>
        </w:rPr>
        <w:t xml:space="preserve">  </w:t>
      </w:r>
      <w:r w:rsidR="00B267A7" w:rsidRPr="005A7428">
        <w:rPr>
          <w:rFonts w:ascii="Arial" w:hAnsi="Arial" w:cs="Arial"/>
          <w:b/>
          <w:bCs/>
          <w:sz w:val="20"/>
          <w:szCs w:val="20"/>
        </w:rPr>
        <w:t>Professor</w:t>
      </w:r>
      <w:r w:rsidR="00A14261" w:rsidRPr="005A7428">
        <w:rPr>
          <w:rFonts w:ascii="Arial" w:hAnsi="Arial" w:cs="Arial"/>
          <w:b/>
          <w:bCs/>
          <w:sz w:val="20"/>
          <w:szCs w:val="20"/>
        </w:rPr>
        <w:t xml:space="preserve"> Orientador do E</w:t>
      </w:r>
      <w:r w:rsidR="00B267A7" w:rsidRPr="005A7428">
        <w:rPr>
          <w:rFonts w:ascii="Arial" w:hAnsi="Arial" w:cs="Arial"/>
          <w:b/>
          <w:bCs/>
          <w:sz w:val="20"/>
          <w:szCs w:val="20"/>
        </w:rPr>
        <w:t>stágio</w:t>
      </w:r>
      <w:r w:rsidRPr="005A7428">
        <w:rPr>
          <w:rFonts w:ascii="Arial" w:hAnsi="Arial" w:cs="Arial"/>
          <w:b/>
          <w:bCs/>
          <w:sz w:val="20"/>
          <w:szCs w:val="20"/>
        </w:rPr>
        <w:t xml:space="preserve">                                             Supervisor do Estágio</w:t>
      </w:r>
    </w:p>
    <w:p w14:paraId="403D29D0" w14:textId="4AFD6FD9" w:rsidR="004A2C50" w:rsidRPr="005A7428" w:rsidRDefault="004A2C50" w:rsidP="004A2C50">
      <w:pPr>
        <w:ind w:left="1134"/>
        <w:rPr>
          <w:rFonts w:ascii="Arial" w:hAnsi="Arial" w:cs="Arial"/>
          <w:b/>
          <w:bCs/>
          <w:sz w:val="20"/>
          <w:szCs w:val="20"/>
        </w:rPr>
      </w:pPr>
      <w:r w:rsidRPr="005A7428">
        <w:rPr>
          <w:rFonts w:ascii="Arial" w:hAnsi="Arial" w:cs="Arial"/>
          <w:b/>
          <w:bCs/>
          <w:sz w:val="20"/>
          <w:szCs w:val="20"/>
        </w:rPr>
        <w:t xml:space="preserve">                                                                              </w:t>
      </w:r>
      <w:r w:rsidR="00AF6BF6" w:rsidRPr="005A7428">
        <w:rPr>
          <w:rFonts w:ascii="Arial" w:hAnsi="Arial" w:cs="Arial"/>
          <w:b/>
          <w:bCs/>
          <w:sz w:val="20"/>
          <w:szCs w:val="20"/>
        </w:rPr>
        <w:t xml:space="preserve">   </w:t>
      </w:r>
      <w:r w:rsidRPr="005A7428">
        <w:rPr>
          <w:rFonts w:ascii="Arial" w:hAnsi="Arial" w:cs="Arial"/>
          <w:b/>
          <w:bCs/>
          <w:sz w:val="20"/>
          <w:szCs w:val="20"/>
        </w:rPr>
        <w:t xml:space="preserve">        (Funcionário da Concedente)</w:t>
      </w:r>
    </w:p>
    <w:p w14:paraId="0579F306" w14:textId="64F94BAE" w:rsidR="00B267A7" w:rsidRDefault="00B267A7" w:rsidP="004A2C50">
      <w:pPr>
        <w:rPr>
          <w:rFonts w:ascii="Arial" w:hAnsi="Arial" w:cs="Arial"/>
          <w:b/>
          <w:bCs/>
          <w:sz w:val="20"/>
          <w:szCs w:val="20"/>
        </w:rPr>
      </w:pPr>
    </w:p>
    <w:p w14:paraId="4AD92ED2" w14:textId="77777777" w:rsidR="005A7428" w:rsidRPr="005A7428" w:rsidRDefault="005A7428" w:rsidP="004A2C50">
      <w:pPr>
        <w:rPr>
          <w:rFonts w:ascii="Arial" w:hAnsi="Arial" w:cs="Arial"/>
          <w:b/>
          <w:bCs/>
          <w:sz w:val="20"/>
          <w:szCs w:val="20"/>
        </w:rPr>
      </w:pPr>
    </w:p>
    <w:p w14:paraId="0D58E7C8" w14:textId="07B41378" w:rsidR="00AF6BF6" w:rsidRPr="0036535B" w:rsidRDefault="00B267A7" w:rsidP="00AF6BF6">
      <w:pPr>
        <w:tabs>
          <w:tab w:val="left" w:pos="5940"/>
        </w:tabs>
        <w:rPr>
          <w:b/>
          <w:bCs/>
          <w:color w:val="000000"/>
          <w:sz w:val="20"/>
          <w:szCs w:val="20"/>
        </w:rPr>
      </w:pPr>
      <w:r w:rsidRPr="0036535B">
        <w:rPr>
          <w:b/>
          <w:bCs/>
          <w:color w:val="000000"/>
          <w:sz w:val="20"/>
          <w:szCs w:val="20"/>
        </w:rPr>
        <w:t>_____________________________________________</w:t>
      </w:r>
      <w:r w:rsidR="005A7428" w:rsidRPr="0036535B">
        <w:rPr>
          <w:b/>
          <w:bCs/>
          <w:color w:val="000000"/>
          <w:sz w:val="20"/>
          <w:szCs w:val="20"/>
        </w:rPr>
        <w:t xml:space="preserve">        </w:t>
      </w:r>
      <w:r w:rsidR="004A2C50" w:rsidRPr="0036535B">
        <w:rPr>
          <w:b/>
          <w:bCs/>
          <w:color w:val="000000"/>
          <w:sz w:val="20"/>
          <w:szCs w:val="20"/>
        </w:rPr>
        <w:t xml:space="preserve">         </w:t>
      </w:r>
      <w:r w:rsidR="00AF6BF6" w:rsidRPr="0036535B">
        <w:rPr>
          <w:b/>
          <w:bCs/>
          <w:color w:val="000000"/>
          <w:sz w:val="20"/>
          <w:szCs w:val="20"/>
        </w:rPr>
        <w:t>________________________________________________</w:t>
      </w:r>
    </w:p>
    <w:p w14:paraId="26C0AD50" w14:textId="2ECA2DD4" w:rsidR="00AF6BF6" w:rsidRPr="005A7428" w:rsidRDefault="00AF6BF6" w:rsidP="00AF6BF6">
      <w:pPr>
        <w:rPr>
          <w:rFonts w:ascii="Arial" w:hAnsi="Arial" w:cs="Arial"/>
          <w:b/>
          <w:color w:val="000000"/>
          <w:sz w:val="20"/>
          <w:szCs w:val="20"/>
        </w:rPr>
      </w:pPr>
      <w:r w:rsidRPr="005A7428">
        <w:rPr>
          <w:rFonts w:ascii="Arial" w:hAnsi="Arial" w:cs="Arial"/>
          <w:b/>
          <w:color w:val="000000"/>
          <w:sz w:val="20"/>
          <w:szCs w:val="20"/>
        </w:rPr>
        <w:t xml:space="preserve">        Nome do Representante da Concedente</w:t>
      </w:r>
      <w:r w:rsidRPr="005A7428">
        <w:rPr>
          <w:rFonts w:ascii="Arial" w:hAnsi="Arial" w:cs="Arial"/>
          <w:b/>
          <w:color w:val="000000"/>
          <w:sz w:val="20"/>
          <w:szCs w:val="20"/>
        </w:rPr>
        <w:tab/>
      </w:r>
      <w:r w:rsidRPr="005A7428">
        <w:rPr>
          <w:rFonts w:ascii="Arial" w:hAnsi="Arial" w:cs="Arial"/>
          <w:b/>
          <w:color w:val="000000"/>
          <w:sz w:val="20"/>
          <w:szCs w:val="20"/>
        </w:rPr>
        <w:tab/>
      </w:r>
      <w:r w:rsidRPr="005A7428">
        <w:rPr>
          <w:rFonts w:ascii="Arial" w:hAnsi="Arial" w:cs="Arial"/>
          <w:b/>
          <w:color w:val="000000"/>
          <w:sz w:val="20"/>
          <w:szCs w:val="20"/>
        </w:rPr>
        <w:tab/>
      </w:r>
      <w:r w:rsidR="005A7428">
        <w:rPr>
          <w:rFonts w:ascii="Arial" w:hAnsi="Arial" w:cs="Arial"/>
          <w:b/>
          <w:color w:val="000000"/>
          <w:sz w:val="20"/>
          <w:szCs w:val="20"/>
        </w:rPr>
        <w:t xml:space="preserve">           </w:t>
      </w:r>
      <w:r w:rsidRPr="005A7428">
        <w:rPr>
          <w:rFonts w:ascii="Arial" w:hAnsi="Arial" w:cs="Arial"/>
          <w:b/>
          <w:bCs/>
          <w:sz w:val="20"/>
          <w:szCs w:val="20"/>
        </w:rPr>
        <w:t>Diretor/a da Unidade Escolar</w:t>
      </w:r>
    </w:p>
    <w:p w14:paraId="326CD438" w14:textId="48C59EBE" w:rsidR="00B267A7" w:rsidRPr="00500C2D" w:rsidRDefault="00B267A7" w:rsidP="004A2C50">
      <w:pPr>
        <w:rPr>
          <w:color w:val="000000"/>
          <w:sz w:val="18"/>
          <w:szCs w:val="18"/>
        </w:rPr>
      </w:pPr>
    </w:p>
    <w:p w14:paraId="1416342D" w14:textId="4380026F" w:rsidR="004A2C50" w:rsidRPr="00500C2D" w:rsidRDefault="004A2C50" w:rsidP="004A2C50">
      <w:pPr>
        <w:rPr>
          <w:rFonts w:ascii="Arial" w:hAnsi="Arial" w:cs="Arial"/>
          <w:b/>
          <w:bCs/>
          <w:sz w:val="18"/>
          <w:szCs w:val="18"/>
        </w:rPr>
      </w:pPr>
      <w:r w:rsidRPr="004A2C50">
        <w:rPr>
          <w:rFonts w:ascii="Arial" w:hAnsi="Arial" w:cs="Arial"/>
          <w:b/>
          <w:bCs/>
          <w:sz w:val="18"/>
          <w:szCs w:val="18"/>
        </w:rPr>
        <w:t xml:space="preserve"> </w:t>
      </w:r>
      <w:r>
        <w:rPr>
          <w:rFonts w:ascii="Arial" w:hAnsi="Arial" w:cs="Arial"/>
          <w:b/>
          <w:bCs/>
          <w:sz w:val="18"/>
          <w:szCs w:val="18"/>
        </w:rPr>
        <w:t xml:space="preserve">                    </w:t>
      </w:r>
    </w:p>
    <w:p w14:paraId="26AE5F05" w14:textId="335FFCED" w:rsidR="00AF6BF6" w:rsidRPr="00500C2D" w:rsidRDefault="00AF6BF6">
      <w:pPr>
        <w:rPr>
          <w:rFonts w:ascii="Arial" w:hAnsi="Arial" w:cs="Arial"/>
          <w:b/>
          <w:color w:val="000000"/>
          <w:sz w:val="18"/>
          <w:szCs w:val="18"/>
        </w:rPr>
      </w:pPr>
    </w:p>
    <w:sectPr w:rsidR="00AF6BF6" w:rsidRPr="00500C2D" w:rsidSect="005A7428">
      <w:headerReference w:type="default" r:id="rId7"/>
      <w:footerReference w:type="default" r:id="rId8"/>
      <w:pgSz w:w="11906" w:h="16838" w:code="9"/>
      <w:pgMar w:top="1701" w:right="851" w:bottom="1134" w:left="85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BBCE3" w14:textId="77777777" w:rsidR="00AE795E" w:rsidRDefault="00AE795E">
      <w:r>
        <w:separator/>
      </w:r>
    </w:p>
  </w:endnote>
  <w:endnote w:type="continuationSeparator" w:id="0">
    <w:p w14:paraId="50FC9163" w14:textId="77777777" w:rsidR="00AE795E" w:rsidRDefault="00AE7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2BDCE" w14:textId="77777777" w:rsidR="00BF2299" w:rsidRPr="00B919ED" w:rsidRDefault="00BF2299" w:rsidP="005A7428">
    <w:pPr>
      <w:spacing w:line="276" w:lineRule="auto"/>
      <w:jc w:val="center"/>
      <w:rPr>
        <w:sz w:val="21"/>
        <w:szCs w:val="21"/>
      </w:rPr>
    </w:pPr>
    <w:r>
      <w:rPr>
        <w:sz w:val="21"/>
        <w:szCs w:val="21"/>
      </w:rPr>
      <w:t xml:space="preserve">Av. Luiz Viana Filho, 5ª </w:t>
    </w:r>
    <w:proofErr w:type="gramStart"/>
    <w:r>
      <w:rPr>
        <w:sz w:val="21"/>
        <w:szCs w:val="21"/>
      </w:rPr>
      <w:t>Avenida,  nº</w:t>
    </w:r>
    <w:proofErr w:type="gramEnd"/>
    <w:r>
      <w:rPr>
        <w:sz w:val="21"/>
        <w:szCs w:val="21"/>
      </w:rPr>
      <w:t xml:space="preserve"> </w:t>
    </w:r>
    <w:proofErr w:type="gramStart"/>
    <w:r>
      <w:rPr>
        <w:sz w:val="21"/>
        <w:szCs w:val="21"/>
      </w:rPr>
      <w:t xml:space="preserve">550,  </w:t>
    </w:r>
    <w:r w:rsidRPr="00B919ED">
      <w:rPr>
        <w:sz w:val="21"/>
        <w:szCs w:val="21"/>
      </w:rPr>
      <w:t>Centro</w:t>
    </w:r>
    <w:proofErr w:type="gramEnd"/>
    <w:r w:rsidRPr="00B919ED">
      <w:rPr>
        <w:sz w:val="21"/>
        <w:szCs w:val="21"/>
      </w:rPr>
      <w:t xml:space="preserve">   Administrativo   da   Bahia</w:t>
    </w:r>
    <w:r>
      <w:rPr>
        <w:sz w:val="21"/>
        <w:szCs w:val="21"/>
      </w:rPr>
      <w:t xml:space="preserve">.    </w:t>
    </w:r>
    <w:r w:rsidRPr="00B919ED">
      <w:rPr>
        <w:sz w:val="21"/>
        <w:szCs w:val="21"/>
      </w:rPr>
      <w:t>C</w:t>
    </w:r>
    <w:r>
      <w:rPr>
        <w:sz w:val="21"/>
        <w:szCs w:val="21"/>
      </w:rPr>
      <w:t xml:space="preserve">EP: </w:t>
    </w:r>
    <w:r w:rsidRPr="00B919ED">
      <w:rPr>
        <w:sz w:val="21"/>
        <w:szCs w:val="21"/>
      </w:rPr>
      <w:t>41.</w:t>
    </w:r>
    <w:r>
      <w:rPr>
        <w:sz w:val="21"/>
        <w:szCs w:val="21"/>
      </w:rPr>
      <w:t>746-009</w:t>
    </w:r>
    <w:r w:rsidRPr="00B919ED">
      <w:rPr>
        <w:sz w:val="21"/>
        <w:szCs w:val="21"/>
      </w:rPr>
      <w:t>.</w:t>
    </w:r>
  </w:p>
  <w:p w14:paraId="09084189" w14:textId="77777777" w:rsidR="00BF2299" w:rsidRPr="00B919ED" w:rsidRDefault="00BF2299" w:rsidP="005A7428">
    <w:pPr>
      <w:jc w:val="center"/>
      <w:rPr>
        <w:spacing w:val="180"/>
        <w:sz w:val="21"/>
        <w:szCs w:val="21"/>
      </w:rPr>
    </w:pPr>
    <w:r w:rsidRPr="00B919ED">
      <w:rPr>
        <w:sz w:val="21"/>
        <w:szCs w:val="21"/>
      </w:rPr>
      <w:t>Salvador – Bahia - Brasil. Tel.: 55 71 3115–</w:t>
    </w:r>
    <w:r>
      <w:rPr>
        <w:sz w:val="21"/>
        <w:szCs w:val="21"/>
      </w:rPr>
      <w:t>9018. Fax: 55 71 3115-</w:t>
    </w:r>
    <w:proofErr w:type="gramStart"/>
    <w:r>
      <w:rPr>
        <w:sz w:val="21"/>
        <w:szCs w:val="21"/>
      </w:rPr>
      <w:t>9017  |</w:t>
    </w:r>
    <w:proofErr w:type="gramEnd"/>
    <w:r>
      <w:rPr>
        <w:sz w:val="21"/>
        <w:szCs w:val="21"/>
      </w:rPr>
      <w:t xml:space="preserve"> www.educacao</w:t>
    </w:r>
    <w:r w:rsidRPr="00B919ED">
      <w:rPr>
        <w:sz w:val="21"/>
        <w:szCs w:val="21"/>
      </w:rPr>
      <w:t>.ba.gov.br</w:t>
    </w:r>
  </w:p>
  <w:p w14:paraId="1CC6D301" w14:textId="77777777" w:rsidR="00BF2299" w:rsidRDefault="00BF2299" w:rsidP="006B522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C80DE" w14:textId="77777777" w:rsidR="00AE795E" w:rsidRDefault="00AE795E">
      <w:r>
        <w:separator/>
      </w:r>
    </w:p>
  </w:footnote>
  <w:footnote w:type="continuationSeparator" w:id="0">
    <w:p w14:paraId="63169E21" w14:textId="77777777" w:rsidR="00AE795E" w:rsidRDefault="00AE7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F1FF0" w14:textId="739C1F97" w:rsidR="00BF2299" w:rsidRDefault="00FC2CE4" w:rsidP="00EA0781">
    <w:pPr>
      <w:pStyle w:val="Cabealho"/>
    </w:pPr>
    <w:r>
      <w:rPr>
        <w:noProof/>
      </w:rPr>
      <w:drawing>
        <wp:anchor distT="0" distB="0" distL="114300" distR="114300" simplePos="0" relativeHeight="251659264" behindDoc="0" locked="0" layoutInCell="1" allowOverlap="1" wp14:anchorId="4774C8C9" wp14:editId="2760D336">
          <wp:simplePos x="0" y="0"/>
          <wp:positionH relativeFrom="margin">
            <wp:posOffset>-212839</wp:posOffset>
          </wp:positionH>
          <wp:positionV relativeFrom="paragraph">
            <wp:posOffset>-237215</wp:posOffset>
          </wp:positionV>
          <wp:extent cx="7028180" cy="967361"/>
          <wp:effectExtent l="0" t="0" r="0" b="4445"/>
          <wp:wrapNone/>
          <wp:docPr id="49195751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57515" name="Imagem 2"/>
                  <pic:cNvPicPr>
                    <a:picLocks noChangeAspect="1"/>
                  </pic:cNvPicPr>
                </pic:nvPicPr>
                <pic:blipFill rotWithShape="1">
                  <a:blip r:embed="rId1">
                    <a:extLst>
                      <a:ext uri="{28A0092B-C50C-407E-A947-70E740481C1C}">
                        <a14:useLocalDpi xmlns:a14="http://schemas.microsoft.com/office/drawing/2010/main" val="0"/>
                      </a:ext>
                    </a:extLst>
                  </a:blip>
                  <a:srcRect b="35675"/>
                  <a:stretch/>
                </pic:blipFill>
                <pic:spPr bwMode="auto">
                  <a:xfrm>
                    <a:off x="0" y="0"/>
                    <a:ext cx="7058891" cy="9715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C69">
      <w:rPr>
        <w:noProof/>
      </w:rPr>
      <mc:AlternateContent>
        <mc:Choice Requires="wpg">
          <w:drawing>
            <wp:anchor distT="0" distB="0" distL="114300" distR="114300" simplePos="0" relativeHeight="251657216" behindDoc="0" locked="0" layoutInCell="0" allowOverlap="1" wp14:anchorId="361C1FE1" wp14:editId="5F98398D">
              <wp:simplePos x="0" y="0"/>
              <wp:positionH relativeFrom="page">
                <wp:posOffset>6955790</wp:posOffset>
              </wp:positionH>
              <wp:positionV relativeFrom="page">
                <wp:posOffset>2141855</wp:posOffset>
              </wp:positionV>
              <wp:extent cx="488315" cy="237490"/>
              <wp:effectExtent l="2540" t="8255" r="4445" b="11430"/>
              <wp:wrapNone/>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2" name="Text Box 15"/>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C29E6" w14:textId="77777777" w:rsidR="00BF2299" w:rsidRDefault="003A4499">
                            <w:pPr>
                              <w:pStyle w:val="Cabealho"/>
                              <w:jc w:val="center"/>
                            </w:pPr>
                            <w:r>
                              <w:fldChar w:fldCharType="begin"/>
                            </w:r>
                            <w:r w:rsidR="009675A2">
                              <w:instrText xml:space="preserve"> PAGE    \* MERGEFORMAT </w:instrText>
                            </w:r>
                            <w:r>
                              <w:fldChar w:fldCharType="separate"/>
                            </w:r>
                            <w:r w:rsidR="00B53873" w:rsidRPr="00B53873">
                              <w:rPr>
                                <w:rStyle w:val="Nmerodepgina"/>
                                <w:b/>
                                <w:noProof/>
                                <w:color w:val="3F3151"/>
                                <w:sz w:val="16"/>
                                <w:szCs w:val="16"/>
                              </w:rPr>
                              <w:t>1</w:t>
                            </w:r>
                            <w:r>
                              <w:rPr>
                                <w:rStyle w:val="Nmerodepgina"/>
                                <w:b/>
                                <w:noProof/>
                                <w:color w:val="3F3151"/>
                                <w:sz w:val="16"/>
                                <w:szCs w:val="16"/>
                              </w:rPr>
                              <w:fldChar w:fldCharType="end"/>
                            </w:r>
                          </w:p>
                        </w:txbxContent>
                      </wps:txbx>
                      <wps:bodyPr rot="0" vert="horz" wrap="square" lIns="0" tIns="0" rIns="0" bIns="0" anchor="ctr" anchorCtr="0" upright="1">
                        <a:noAutofit/>
                      </wps:bodyPr>
                    </wps:wsp>
                    <wpg:grpSp>
                      <wpg:cNvPr id="3" name="Group 16"/>
                      <wpg:cNvGrpSpPr>
                        <a:grpSpLocks/>
                      </wpg:cNvGrpSpPr>
                      <wpg:grpSpPr bwMode="auto">
                        <a:xfrm>
                          <a:off x="886" y="3255"/>
                          <a:ext cx="374" cy="374"/>
                          <a:chOff x="1453" y="14832"/>
                          <a:chExt cx="374" cy="374"/>
                        </a:xfrm>
                      </wpg:grpSpPr>
                      <wps:wsp>
                        <wps:cNvPr id="4" name="Oval 17"/>
                        <wps:cNvSpPr>
                          <a:spLocks noChangeArrowheads="1"/>
                        </wps:cNvSpPr>
                        <wps:spPr bwMode="auto">
                          <a:xfrm>
                            <a:off x="1453" y="14832"/>
                            <a:ext cx="374" cy="374"/>
                          </a:xfrm>
                          <a:prstGeom prst="ellipse">
                            <a:avLst/>
                          </a:prstGeom>
                          <a:noFill/>
                          <a:ln w="6350">
                            <a:solidFill>
                              <a:srgbClr val="7BA0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18"/>
                        <wps:cNvSpPr>
                          <a:spLocks noChangeArrowheads="1"/>
                        </wps:cNvSpPr>
                        <wps:spPr bwMode="auto">
                          <a:xfrm>
                            <a:off x="1462" y="14835"/>
                            <a:ext cx="101" cy="101"/>
                          </a:xfrm>
                          <a:prstGeom prst="ellipse">
                            <a:avLst/>
                          </a:prstGeom>
                          <a:solidFill>
                            <a:srgbClr val="7BA0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1C1FE1" id="Group 14" o:spid="_x0000_s1026" style="position:absolute;left:0;text-align:left;margin-left:547.7pt;margin-top:168.65pt;width:38.45pt;height:18.7pt;z-index:251657216;mso-position-horizontal-relative:page;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" o:allowincell="f">
              <v:shapetype id="_x0000_t202" coordsize="21600,21600" o:spt="202" path="m,l,21600r21600,l21600,xe">
                <v:stroke joinstyle="miter"/>
                <v:path gradientshapeok="t" o:connecttype="rect"/>
              </v:shapetype>
              <v:shape id="Text Box 15"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7E7C29E6" w14:textId="77777777" w:rsidR="00BF2299" w:rsidRDefault="003A4499">
                      <w:pPr>
                        <w:pStyle w:val="Cabealho"/>
                        <w:jc w:val="center"/>
                      </w:pPr>
                      <w:r>
                        <w:fldChar w:fldCharType="begin"/>
                      </w:r>
                      <w:r w:rsidR="009675A2">
                        <w:instrText xml:space="preserve"> PAGE    \* MERGEFORMAT </w:instrText>
                      </w:r>
                      <w:r>
                        <w:fldChar w:fldCharType="separate"/>
                      </w:r>
                      <w:r w:rsidR="00B53873" w:rsidRPr="00B53873">
                        <w:rPr>
                          <w:rStyle w:val="Nmerodepgina"/>
                          <w:b/>
                          <w:noProof/>
                          <w:color w:val="3F3151"/>
                          <w:sz w:val="16"/>
                          <w:szCs w:val="16"/>
                        </w:rPr>
                        <w:t>1</w:t>
                      </w:r>
                      <w:r>
                        <w:rPr>
                          <w:rStyle w:val="Nmerodepgina"/>
                          <w:b/>
                          <w:noProof/>
                          <w:color w:val="3F3151"/>
                          <w:sz w:val="16"/>
                          <w:szCs w:val="16"/>
                        </w:rPr>
                        <w:fldChar w:fldCharType="end"/>
                      </w:r>
                    </w:p>
                  </w:txbxContent>
                </v:textbox>
              </v:shape>
              <v:group id="Group 16"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7"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" filled="f" strokecolor="#7ba0cd" strokeweight=".5pt"/>
                <v:oval id="Oval 18"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" fillcolor="#7ba0cd" stroked="f"/>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1"/>
      </v:shape>
    </w:pict>
  </w:numPicBullet>
  <w:abstractNum w:abstractNumId="0" w15:restartNumberingAfterBreak="0">
    <w:nsid w:val="00000001"/>
    <w:multiLevelType w:val="singleLevel"/>
    <w:tmpl w:val="00000001"/>
    <w:name w:val="WW8Num1"/>
    <w:lvl w:ilvl="0">
      <w:start w:val="1"/>
      <w:numFmt w:val="lowerLetter"/>
      <w:lvlText w:val="%1)"/>
      <w:lvlJc w:val="left"/>
      <w:pPr>
        <w:tabs>
          <w:tab w:val="num" w:pos="810"/>
        </w:tabs>
        <w:ind w:left="810" w:hanging="450"/>
      </w:pPr>
    </w:lvl>
  </w:abstractNum>
  <w:abstractNum w:abstractNumId="1" w15:restartNumberingAfterBreak="0">
    <w:nsid w:val="00000002"/>
    <w:multiLevelType w:val="multilevel"/>
    <w:tmpl w:val="00000002"/>
    <w:name w:val="WW8Num2"/>
    <w:lvl w:ilvl="0">
      <w:start w:val="1"/>
      <w:numFmt w:val="lowerLetter"/>
      <w:lvlText w:val="%1)"/>
      <w:lvlJc w:val="left"/>
      <w:pPr>
        <w:tabs>
          <w:tab w:val="num" w:pos="795"/>
        </w:tabs>
        <w:ind w:left="795" w:hanging="435"/>
      </w:pPr>
    </w:lvl>
    <w:lvl w:ilvl="1">
      <w:start w:val="1"/>
      <w:numFmt w:val="lowerLetter"/>
      <w:lvlText w:val="%2)"/>
      <w:lvlJc w:val="left"/>
      <w:pPr>
        <w:tabs>
          <w:tab w:val="num" w:pos="1530"/>
        </w:tabs>
        <w:ind w:left="1530" w:hanging="45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810"/>
        </w:tabs>
        <w:ind w:left="810" w:hanging="450"/>
      </w:pPr>
    </w:lvl>
  </w:abstractNum>
  <w:abstractNum w:abstractNumId="3" w15:restartNumberingAfterBreak="0">
    <w:nsid w:val="1C54075B"/>
    <w:multiLevelType w:val="hybridMultilevel"/>
    <w:tmpl w:val="A77AA13A"/>
    <w:lvl w:ilvl="0" w:tplc="04160007">
      <w:start w:val="1"/>
      <w:numFmt w:val="bullet"/>
      <w:lvlText w:val=""/>
      <w:lvlPicBulletId w:val="0"/>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A62FCD"/>
    <w:multiLevelType w:val="hybridMultilevel"/>
    <w:tmpl w:val="09543A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6178251">
    <w:abstractNumId w:val="3"/>
  </w:num>
  <w:num w:numId="2" w16cid:durableId="1136607438">
    <w:abstractNumId w:val="4"/>
  </w:num>
  <w:num w:numId="3" w16cid:durableId="809711318">
    <w:abstractNumId w:val="1"/>
  </w:num>
  <w:num w:numId="4" w16cid:durableId="1229611503">
    <w:abstractNumId w:val="2"/>
  </w:num>
  <w:num w:numId="5" w16cid:durableId="58006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84A"/>
    <w:rsid w:val="00001067"/>
    <w:rsid w:val="00006CD3"/>
    <w:rsid w:val="000265C8"/>
    <w:rsid w:val="00052AB5"/>
    <w:rsid w:val="000573B2"/>
    <w:rsid w:val="0006061C"/>
    <w:rsid w:val="00060732"/>
    <w:rsid w:val="00076370"/>
    <w:rsid w:val="00080060"/>
    <w:rsid w:val="00084E8D"/>
    <w:rsid w:val="000A3CD5"/>
    <w:rsid w:val="000A6608"/>
    <w:rsid w:val="000B0D04"/>
    <w:rsid w:val="000B16AC"/>
    <w:rsid w:val="000B2CB6"/>
    <w:rsid w:val="000B48D4"/>
    <w:rsid w:val="000B51DD"/>
    <w:rsid w:val="000B7C5E"/>
    <w:rsid w:val="000C0A8F"/>
    <w:rsid w:val="000C1F98"/>
    <w:rsid w:val="000C3146"/>
    <w:rsid w:val="000C43D5"/>
    <w:rsid w:val="000C6167"/>
    <w:rsid w:val="000D7E03"/>
    <w:rsid w:val="000E0D25"/>
    <w:rsid w:val="000F09FA"/>
    <w:rsid w:val="000F3449"/>
    <w:rsid w:val="00100332"/>
    <w:rsid w:val="00100426"/>
    <w:rsid w:val="0010736C"/>
    <w:rsid w:val="00110CB7"/>
    <w:rsid w:val="001110B5"/>
    <w:rsid w:val="00115F32"/>
    <w:rsid w:val="00124C39"/>
    <w:rsid w:val="00124CBB"/>
    <w:rsid w:val="00127BBD"/>
    <w:rsid w:val="00140DA9"/>
    <w:rsid w:val="00145898"/>
    <w:rsid w:val="0014741C"/>
    <w:rsid w:val="001617AF"/>
    <w:rsid w:val="00172E71"/>
    <w:rsid w:val="00174CCC"/>
    <w:rsid w:val="00177D61"/>
    <w:rsid w:val="00181943"/>
    <w:rsid w:val="00184680"/>
    <w:rsid w:val="001934B9"/>
    <w:rsid w:val="001A0BB1"/>
    <w:rsid w:val="001B0827"/>
    <w:rsid w:val="001C1A7E"/>
    <w:rsid w:val="001C2905"/>
    <w:rsid w:val="001C41FC"/>
    <w:rsid w:val="001C4E95"/>
    <w:rsid w:val="001D0A08"/>
    <w:rsid w:val="001D13DE"/>
    <w:rsid w:val="001D1680"/>
    <w:rsid w:val="001E135A"/>
    <w:rsid w:val="001F2582"/>
    <w:rsid w:val="001F2A09"/>
    <w:rsid w:val="001F68A2"/>
    <w:rsid w:val="001F7816"/>
    <w:rsid w:val="00202D5E"/>
    <w:rsid w:val="0020493A"/>
    <w:rsid w:val="00205B8D"/>
    <w:rsid w:val="00207B23"/>
    <w:rsid w:val="00210780"/>
    <w:rsid w:val="0021317F"/>
    <w:rsid w:val="00220D9E"/>
    <w:rsid w:val="00220FFF"/>
    <w:rsid w:val="00223122"/>
    <w:rsid w:val="002271C9"/>
    <w:rsid w:val="00246759"/>
    <w:rsid w:val="002476E7"/>
    <w:rsid w:val="0025287D"/>
    <w:rsid w:val="00260DD6"/>
    <w:rsid w:val="002620F4"/>
    <w:rsid w:val="00262B3D"/>
    <w:rsid w:val="00263803"/>
    <w:rsid w:val="00273551"/>
    <w:rsid w:val="0027797D"/>
    <w:rsid w:val="002808F1"/>
    <w:rsid w:val="002812FF"/>
    <w:rsid w:val="00281CB5"/>
    <w:rsid w:val="00282017"/>
    <w:rsid w:val="002826AB"/>
    <w:rsid w:val="00283156"/>
    <w:rsid w:val="00292CDD"/>
    <w:rsid w:val="002934A0"/>
    <w:rsid w:val="002A070F"/>
    <w:rsid w:val="002A1E78"/>
    <w:rsid w:val="002B050B"/>
    <w:rsid w:val="002B0772"/>
    <w:rsid w:val="002B4477"/>
    <w:rsid w:val="002B4655"/>
    <w:rsid w:val="002B7422"/>
    <w:rsid w:val="002C45E8"/>
    <w:rsid w:val="002D4CA1"/>
    <w:rsid w:val="002D634A"/>
    <w:rsid w:val="002F17A5"/>
    <w:rsid w:val="002F5968"/>
    <w:rsid w:val="003015FA"/>
    <w:rsid w:val="00304B69"/>
    <w:rsid w:val="00312289"/>
    <w:rsid w:val="00337714"/>
    <w:rsid w:val="00337C5E"/>
    <w:rsid w:val="00346852"/>
    <w:rsid w:val="003534B4"/>
    <w:rsid w:val="0036535B"/>
    <w:rsid w:val="00365B2E"/>
    <w:rsid w:val="003718E9"/>
    <w:rsid w:val="0037375B"/>
    <w:rsid w:val="0038284A"/>
    <w:rsid w:val="00392CD1"/>
    <w:rsid w:val="003A00E7"/>
    <w:rsid w:val="003A357E"/>
    <w:rsid w:val="003A4499"/>
    <w:rsid w:val="003A4C4B"/>
    <w:rsid w:val="003A5B5D"/>
    <w:rsid w:val="003A6704"/>
    <w:rsid w:val="003C1E7D"/>
    <w:rsid w:val="003D18AC"/>
    <w:rsid w:val="003D391B"/>
    <w:rsid w:val="003D61BD"/>
    <w:rsid w:val="003E1987"/>
    <w:rsid w:val="003E55CE"/>
    <w:rsid w:val="003E6883"/>
    <w:rsid w:val="003E7E15"/>
    <w:rsid w:val="003F1673"/>
    <w:rsid w:val="003F17CA"/>
    <w:rsid w:val="003F1FD7"/>
    <w:rsid w:val="003F4772"/>
    <w:rsid w:val="003F58BF"/>
    <w:rsid w:val="0040737A"/>
    <w:rsid w:val="00412F55"/>
    <w:rsid w:val="004133EC"/>
    <w:rsid w:val="004154BB"/>
    <w:rsid w:val="00421D56"/>
    <w:rsid w:val="00422D65"/>
    <w:rsid w:val="004258E1"/>
    <w:rsid w:val="00427FAE"/>
    <w:rsid w:val="004311AF"/>
    <w:rsid w:val="004321DA"/>
    <w:rsid w:val="00446AFB"/>
    <w:rsid w:val="00446E29"/>
    <w:rsid w:val="004479F6"/>
    <w:rsid w:val="00450187"/>
    <w:rsid w:val="0045048D"/>
    <w:rsid w:val="004530CD"/>
    <w:rsid w:val="00454813"/>
    <w:rsid w:val="00454A24"/>
    <w:rsid w:val="00462E83"/>
    <w:rsid w:val="00467345"/>
    <w:rsid w:val="00471A2C"/>
    <w:rsid w:val="004840E4"/>
    <w:rsid w:val="00484D4B"/>
    <w:rsid w:val="00486723"/>
    <w:rsid w:val="004918F4"/>
    <w:rsid w:val="004924C4"/>
    <w:rsid w:val="004933AD"/>
    <w:rsid w:val="00493C76"/>
    <w:rsid w:val="004A2C50"/>
    <w:rsid w:val="004A3041"/>
    <w:rsid w:val="004B73F1"/>
    <w:rsid w:val="004C0884"/>
    <w:rsid w:val="004C4B6B"/>
    <w:rsid w:val="004D6E7E"/>
    <w:rsid w:val="004F054D"/>
    <w:rsid w:val="00500C2D"/>
    <w:rsid w:val="00500E32"/>
    <w:rsid w:val="00504466"/>
    <w:rsid w:val="00505764"/>
    <w:rsid w:val="00507C81"/>
    <w:rsid w:val="00510570"/>
    <w:rsid w:val="00521279"/>
    <w:rsid w:val="00523AEE"/>
    <w:rsid w:val="0053162D"/>
    <w:rsid w:val="005320E2"/>
    <w:rsid w:val="005321FD"/>
    <w:rsid w:val="00533CA1"/>
    <w:rsid w:val="0053649D"/>
    <w:rsid w:val="0054445D"/>
    <w:rsid w:val="00546601"/>
    <w:rsid w:val="00546778"/>
    <w:rsid w:val="00547188"/>
    <w:rsid w:val="00550EE3"/>
    <w:rsid w:val="005626A9"/>
    <w:rsid w:val="0056458D"/>
    <w:rsid w:val="00580FE4"/>
    <w:rsid w:val="005812B2"/>
    <w:rsid w:val="005852C8"/>
    <w:rsid w:val="00586B81"/>
    <w:rsid w:val="00591237"/>
    <w:rsid w:val="00591835"/>
    <w:rsid w:val="00591910"/>
    <w:rsid w:val="005A7428"/>
    <w:rsid w:val="005B254E"/>
    <w:rsid w:val="005B2BFD"/>
    <w:rsid w:val="005B4240"/>
    <w:rsid w:val="005C13A9"/>
    <w:rsid w:val="005C3A8B"/>
    <w:rsid w:val="005C6067"/>
    <w:rsid w:val="005E1D83"/>
    <w:rsid w:val="005E7B18"/>
    <w:rsid w:val="005F166B"/>
    <w:rsid w:val="005F4302"/>
    <w:rsid w:val="005F6D96"/>
    <w:rsid w:val="00604E16"/>
    <w:rsid w:val="0060731F"/>
    <w:rsid w:val="006160A5"/>
    <w:rsid w:val="006161FD"/>
    <w:rsid w:val="00617D5E"/>
    <w:rsid w:val="00641BD6"/>
    <w:rsid w:val="00644F13"/>
    <w:rsid w:val="0064713F"/>
    <w:rsid w:val="0064784C"/>
    <w:rsid w:val="00651D37"/>
    <w:rsid w:val="0065455A"/>
    <w:rsid w:val="006567F3"/>
    <w:rsid w:val="006573F7"/>
    <w:rsid w:val="00657771"/>
    <w:rsid w:val="00662D02"/>
    <w:rsid w:val="00673FEC"/>
    <w:rsid w:val="006751FE"/>
    <w:rsid w:val="00680AD4"/>
    <w:rsid w:val="00681014"/>
    <w:rsid w:val="006907DB"/>
    <w:rsid w:val="006B44E1"/>
    <w:rsid w:val="006B5220"/>
    <w:rsid w:val="006D327A"/>
    <w:rsid w:val="006D5D7F"/>
    <w:rsid w:val="006E1046"/>
    <w:rsid w:val="006E12D7"/>
    <w:rsid w:val="006E441F"/>
    <w:rsid w:val="006F443B"/>
    <w:rsid w:val="006F486E"/>
    <w:rsid w:val="00701DB9"/>
    <w:rsid w:val="00701E4D"/>
    <w:rsid w:val="00702A79"/>
    <w:rsid w:val="00703365"/>
    <w:rsid w:val="00707695"/>
    <w:rsid w:val="00710348"/>
    <w:rsid w:val="007220FB"/>
    <w:rsid w:val="00733BDC"/>
    <w:rsid w:val="00733CDB"/>
    <w:rsid w:val="00736F1A"/>
    <w:rsid w:val="0073763E"/>
    <w:rsid w:val="00745D49"/>
    <w:rsid w:val="0074610A"/>
    <w:rsid w:val="00746EBA"/>
    <w:rsid w:val="00765965"/>
    <w:rsid w:val="007735C9"/>
    <w:rsid w:val="00782724"/>
    <w:rsid w:val="00787C38"/>
    <w:rsid w:val="007900F3"/>
    <w:rsid w:val="00791A29"/>
    <w:rsid w:val="007A39B6"/>
    <w:rsid w:val="007B1150"/>
    <w:rsid w:val="007B3F7F"/>
    <w:rsid w:val="007B50C8"/>
    <w:rsid w:val="007B5BA7"/>
    <w:rsid w:val="007C2789"/>
    <w:rsid w:val="007C6153"/>
    <w:rsid w:val="007D08DD"/>
    <w:rsid w:val="007D2366"/>
    <w:rsid w:val="007D4ABC"/>
    <w:rsid w:val="007E29FA"/>
    <w:rsid w:val="007E2A7A"/>
    <w:rsid w:val="007E5DDD"/>
    <w:rsid w:val="007F2F8A"/>
    <w:rsid w:val="00801C7B"/>
    <w:rsid w:val="00814A8F"/>
    <w:rsid w:val="0083221F"/>
    <w:rsid w:val="00841333"/>
    <w:rsid w:val="00841607"/>
    <w:rsid w:val="00847B21"/>
    <w:rsid w:val="00851440"/>
    <w:rsid w:val="00851A36"/>
    <w:rsid w:val="00851C47"/>
    <w:rsid w:val="00853CDF"/>
    <w:rsid w:val="0085428E"/>
    <w:rsid w:val="00864A16"/>
    <w:rsid w:val="00870F47"/>
    <w:rsid w:val="00871E96"/>
    <w:rsid w:val="00872C2E"/>
    <w:rsid w:val="00873A23"/>
    <w:rsid w:val="00875905"/>
    <w:rsid w:val="00877ACC"/>
    <w:rsid w:val="00881331"/>
    <w:rsid w:val="00882A39"/>
    <w:rsid w:val="008877A3"/>
    <w:rsid w:val="00892404"/>
    <w:rsid w:val="00893DBD"/>
    <w:rsid w:val="00894174"/>
    <w:rsid w:val="008964FA"/>
    <w:rsid w:val="008A2383"/>
    <w:rsid w:val="008A4013"/>
    <w:rsid w:val="008B057F"/>
    <w:rsid w:val="008B5290"/>
    <w:rsid w:val="008C0C3D"/>
    <w:rsid w:val="008D420E"/>
    <w:rsid w:val="008D6B6C"/>
    <w:rsid w:val="008E1D8D"/>
    <w:rsid w:val="008E76EB"/>
    <w:rsid w:val="008F1774"/>
    <w:rsid w:val="008F356A"/>
    <w:rsid w:val="008F7BC4"/>
    <w:rsid w:val="00900A92"/>
    <w:rsid w:val="0090504D"/>
    <w:rsid w:val="0091018B"/>
    <w:rsid w:val="00911AC8"/>
    <w:rsid w:val="00914468"/>
    <w:rsid w:val="0091599D"/>
    <w:rsid w:val="0093639E"/>
    <w:rsid w:val="00941D35"/>
    <w:rsid w:val="00943217"/>
    <w:rsid w:val="00943723"/>
    <w:rsid w:val="00945541"/>
    <w:rsid w:val="00950402"/>
    <w:rsid w:val="00951238"/>
    <w:rsid w:val="00955691"/>
    <w:rsid w:val="00965725"/>
    <w:rsid w:val="00965FC8"/>
    <w:rsid w:val="0096621F"/>
    <w:rsid w:val="009675A2"/>
    <w:rsid w:val="0099149A"/>
    <w:rsid w:val="00994873"/>
    <w:rsid w:val="00994913"/>
    <w:rsid w:val="0099506D"/>
    <w:rsid w:val="00996F0A"/>
    <w:rsid w:val="009A2E4F"/>
    <w:rsid w:val="009A3631"/>
    <w:rsid w:val="009A7F2D"/>
    <w:rsid w:val="009B7814"/>
    <w:rsid w:val="009C1BC0"/>
    <w:rsid w:val="009D4D9A"/>
    <w:rsid w:val="009E7B10"/>
    <w:rsid w:val="009F3013"/>
    <w:rsid w:val="009F58EC"/>
    <w:rsid w:val="009F65A0"/>
    <w:rsid w:val="009F7266"/>
    <w:rsid w:val="00A01045"/>
    <w:rsid w:val="00A01EF7"/>
    <w:rsid w:val="00A033AD"/>
    <w:rsid w:val="00A11A56"/>
    <w:rsid w:val="00A14261"/>
    <w:rsid w:val="00A1480D"/>
    <w:rsid w:val="00A151BA"/>
    <w:rsid w:val="00A157AC"/>
    <w:rsid w:val="00A20806"/>
    <w:rsid w:val="00A20CCF"/>
    <w:rsid w:val="00A22708"/>
    <w:rsid w:val="00A24726"/>
    <w:rsid w:val="00A26548"/>
    <w:rsid w:val="00A30C1A"/>
    <w:rsid w:val="00A442EA"/>
    <w:rsid w:val="00A4559D"/>
    <w:rsid w:val="00A465C6"/>
    <w:rsid w:val="00A50150"/>
    <w:rsid w:val="00A54041"/>
    <w:rsid w:val="00A55931"/>
    <w:rsid w:val="00A632CE"/>
    <w:rsid w:val="00A66223"/>
    <w:rsid w:val="00A76C23"/>
    <w:rsid w:val="00A77315"/>
    <w:rsid w:val="00A8087A"/>
    <w:rsid w:val="00A80A10"/>
    <w:rsid w:val="00A819E5"/>
    <w:rsid w:val="00A828D9"/>
    <w:rsid w:val="00A84ED5"/>
    <w:rsid w:val="00A9169D"/>
    <w:rsid w:val="00A94655"/>
    <w:rsid w:val="00A96F89"/>
    <w:rsid w:val="00AA0648"/>
    <w:rsid w:val="00AA0BCA"/>
    <w:rsid w:val="00AA0E9F"/>
    <w:rsid w:val="00AA68E7"/>
    <w:rsid w:val="00AB25B4"/>
    <w:rsid w:val="00AB73B0"/>
    <w:rsid w:val="00AB77D3"/>
    <w:rsid w:val="00AC0C69"/>
    <w:rsid w:val="00AE14B0"/>
    <w:rsid w:val="00AE516C"/>
    <w:rsid w:val="00AE795E"/>
    <w:rsid w:val="00AF1C10"/>
    <w:rsid w:val="00AF6BC5"/>
    <w:rsid w:val="00AF6BF6"/>
    <w:rsid w:val="00B060CE"/>
    <w:rsid w:val="00B139FD"/>
    <w:rsid w:val="00B16429"/>
    <w:rsid w:val="00B16684"/>
    <w:rsid w:val="00B177BF"/>
    <w:rsid w:val="00B23555"/>
    <w:rsid w:val="00B24B61"/>
    <w:rsid w:val="00B267A7"/>
    <w:rsid w:val="00B31FBF"/>
    <w:rsid w:val="00B338EA"/>
    <w:rsid w:val="00B346CD"/>
    <w:rsid w:val="00B365EC"/>
    <w:rsid w:val="00B37AC3"/>
    <w:rsid w:val="00B40024"/>
    <w:rsid w:val="00B44C1A"/>
    <w:rsid w:val="00B45FE6"/>
    <w:rsid w:val="00B53339"/>
    <w:rsid w:val="00B53873"/>
    <w:rsid w:val="00B5492E"/>
    <w:rsid w:val="00B618CF"/>
    <w:rsid w:val="00B6400D"/>
    <w:rsid w:val="00B672FB"/>
    <w:rsid w:val="00B70F51"/>
    <w:rsid w:val="00B75E85"/>
    <w:rsid w:val="00B80100"/>
    <w:rsid w:val="00B80287"/>
    <w:rsid w:val="00B87386"/>
    <w:rsid w:val="00B91024"/>
    <w:rsid w:val="00B9193C"/>
    <w:rsid w:val="00B95EF1"/>
    <w:rsid w:val="00BA0F08"/>
    <w:rsid w:val="00BA2BA1"/>
    <w:rsid w:val="00BB5964"/>
    <w:rsid w:val="00BB64AC"/>
    <w:rsid w:val="00BB69E4"/>
    <w:rsid w:val="00BB6A2F"/>
    <w:rsid w:val="00BB7F21"/>
    <w:rsid w:val="00BC22C0"/>
    <w:rsid w:val="00BD1F9D"/>
    <w:rsid w:val="00BD6636"/>
    <w:rsid w:val="00BE0275"/>
    <w:rsid w:val="00BE4BFD"/>
    <w:rsid w:val="00BE6FC4"/>
    <w:rsid w:val="00BE7811"/>
    <w:rsid w:val="00BF2299"/>
    <w:rsid w:val="00BF48E5"/>
    <w:rsid w:val="00C02679"/>
    <w:rsid w:val="00C0322C"/>
    <w:rsid w:val="00C105E6"/>
    <w:rsid w:val="00C10988"/>
    <w:rsid w:val="00C12941"/>
    <w:rsid w:val="00C16959"/>
    <w:rsid w:val="00C21154"/>
    <w:rsid w:val="00C21565"/>
    <w:rsid w:val="00C261A6"/>
    <w:rsid w:val="00C262F3"/>
    <w:rsid w:val="00C26915"/>
    <w:rsid w:val="00C336AF"/>
    <w:rsid w:val="00C34AF6"/>
    <w:rsid w:val="00C350F7"/>
    <w:rsid w:val="00C37278"/>
    <w:rsid w:val="00C4042E"/>
    <w:rsid w:val="00C449A8"/>
    <w:rsid w:val="00C51C58"/>
    <w:rsid w:val="00C52DE9"/>
    <w:rsid w:val="00C56D83"/>
    <w:rsid w:val="00C6171C"/>
    <w:rsid w:val="00C67F13"/>
    <w:rsid w:val="00C7722B"/>
    <w:rsid w:val="00C80E04"/>
    <w:rsid w:val="00C8587E"/>
    <w:rsid w:val="00C901C0"/>
    <w:rsid w:val="00C9048C"/>
    <w:rsid w:val="00C91EA6"/>
    <w:rsid w:val="00C93042"/>
    <w:rsid w:val="00CA33DB"/>
    <w:rsid w:val="00CA7D15"/>
    <w:rsid w:val="00CB2B9B"/>
    <w:rsid w:val="00CB467E"/>
    <w:rsid w:val="00CB54B0"/>
    <w:rsid w:val="00CB7A6E"/>
    <w:rsid w:val="00CC070A"/>
    <w:rsid w:val="00CC5A99"/>
    <w:rsid w:val="00CD27E8"/>
    <w:rsid w:val="00CD77F8"/>
    <w:rsid w:val="00CE0410"/>
    <w:rsid w:val="00CE19EB"/>
    <w:rsid w:val="00CE2DE5"/>
    <w:rsid w:val="00CF04FD"/>
    <w:rsid w:val="00CF637A"/>
    <w:rsid w:val="00D02A43"/>
    <w:rsid w:val="00D05A17"/>
    <w:rsid w:val="00D07E52"/>
    <w:rsid w:val="00D108FE"/>
    <w:rsid w:val="00D11024"/>
    <w:rsid w:val="00D15167"/>
    <w:rsid w:val="00D24D03"/>
    <w:rsid w:val="00D250D1"/>
    <w:rsid w:val="00D25B7B"/>
    <w:rsid w:val="00D349B4"/>
    <w:rsid w:val="00D43D14"/>
    <w:rsid w:val="00D527EA"/>
    <w:rsid w:val="00D54810"/>
    <w:rsid w:val="00D550E7"/>
    <w:rsid w:val="00D564F4"/>
    <w:rsid w:val="00D600EA"/>
    <w:rsid w:val="00D60C29"/>
    <w:rsid w:val="00D70C18"/>
    <w:rsid w:val="00D77F54"/>
    <w:rsid w:val="00D823FC"/>
    <w:rsid w:val="00D87B50"/>
    <w:rsid w:val="00D921EB"/>
    <w:rsid w:val="00D9261C"/>
    <w:rsid w:val="00DB3EAA"/>
    <w:rsid w:val="00DC60D9"/>
    <w:rsid w:val="00DD2C2E"/>
    <w:rsid w:val="00DD7C16"/>
    <w:rsid w:val="00DF00BB"/>
    <w:rsid w:val="00DF0B97"/>
    <w:rsid w:val="00DF5767"/>
    <w:rsid w:val="00E06A7D"/>
    <w:rsid w:val="00E23990"/>
    <w:rsid w:val="00E2517A"/>
    <w:rsid w:val="00E25C79"/>
    <w:rsid w:val="00E35436"/>
    <w:rsid w:val="00E36526"/>
    <w:rsid w:val="00E46852"/>
    <w:rsid w:val="00E602A1"/>
    <w:rsid w:val="00E604CD"/>
    <w:rsid w:val="00E731F1"/>
    <w:rsid w:val="00E76ABB"/>
    <w:rsid w:val="00E8128E"/>
    <w:rsid w:val="00E81C36"/>
    <w:rsid w:val="00E85E9E"/>
    <w:rsid w:val="00E91851"/>
    <w:rsid w:val="00E9568C"/>
    <w:rsid w:val="00EA00ED"/>
    <w:rsid w:val="00EA0781"/>
    <w:rsid w:val="00EA111E"/>
    <w:rsid w:val="00EA4160"/>
    <w:rsid w:val="00EB18FB"/>
    <w:rsid w:val="00EB2C8B"/>
    <w:rsid w:val="00EB6294"/>
    <w:rsid w:val="00EB6448"/>
    <w:rsid w:val="00EB7379"/>
    <w:rsid w:val="00EC79D1"/>
    <w:rsid w:val="00ED07F2"/>
    <w:rsid w:val="00ED18A3"/>
    <w:rsid w:val="00ED3491"/>
    <w:rsid w:val="00ED3793"/>
    <w:rsid w:val="00ED7BB1"/>
    <w:rsid w:val="00EE4B1A"/>
    <w:rsid w:val="00EF0EC5"/>
    <w:rsid w:val="00F047FB"/>
    <w:rsid w:val="00F05994"/>
    <w:rsid w:val="00F06E7B"/>
    <w:rsid w:val="00F11F49"/>
    <w:rsid w:val="00F14029"/>
    <w:rsid w:val="00F150D5"/>
    <w:rsid w:val="00F31647"/>
    <w:rsid w:val="00F327B3"/>
    <w:rsid w:val="00F3563F"/>
    <w:rsid w:val="00F44E0D"/>
    <w:rsid w:val="00F460AD"/>
    <w:rsid w:val="00F46F51"/>
    <w:rsid w:val="00F510C3"/>
    <w:rsid w:val="00F56955"/>
    <w:rsid w:val="00F6195F"/>
    <w:rsid w:val="00F6397F"/>
    <w:rsid w:val="00F66DE8"/>
    <w:rsid w:val="00F713BE"/>
    <w:rsid w:val="00F73C9C"/>
    <w:rsid w:val="00F82E39"/>
    <w:rsid w:val="00F832D6"/>
    <w:rsid w:val="00F859CA"/>
    <w:rsid w:val="00FA11EE"/>
    <w:rsid w:val="00FA77DF"/>
    <w:rsid w:val="00FB1910"/>
    <w:rsid w:val="00FB1AA2"/>
    <w:rsid w:val="00FB2842"/>
    <w:rsid w:val="00FB46B6"/>
    <w:rsid w:val="00FB472F"/>
    <w:rsid w:val="00FC03E3"/>
    <w:rsid w:val="00FC2CE4"/>
    <w:rsid w:val="00FC3809"/>
    <w:rsid w:val="00FC485D"/>
    <w:rsid w:val="00FC4E06"/>
    <w:rsid w:val="00FD3086"/>
    <w:rsid w:val="00FD3C2E"/>
    <w:rsid w:val="00FD4F70"/>
    <w:rsid w:val="00FD7161"/>
    <w:rsid w:val="00FE0B80"/>
    <w:rsid w:val="00FE43EE"/>
    <w:rsid w:val="00FF0FF5"/>
    <w:rsid w:val="00FF1DA0"/>
    <w:rsid w:val="00FF60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DBAAC1"/>
  <w15:docId w15:val="{49D49F1D-B92A-48C4-A60E-13D4F68D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42E"/>
    <w:pPr>
      <w:spacing w:line="360" w:lineRule="auto"/>
      <w:jc w:val="both"/>
    </w:pPr>
    <w:rPr>
      <w:sz w:val="24"/>
      <w:szCs w:val="24"/>
    </w:rPr>
  </w:style>
  <w:style w:type="paragraph" w:styleId="Ttulo3">
    <w:name w:val="heading 3"/>
    <w:basedOn w:val="Normal"/>
    <w:next w:val="Normal"/>
    <w:link w:val="Ttulo3Char"/>
    <w:qFormat/>
    <w:rsid w:val="00CC070A"/>
    <w:pPr>
      <w:keepNext/>
      <w:spacing w:before="240" w:after="60"/>
      <w:outlineLvl w:val="2"/>
    </w:pPr>
    <w:rPr>
      <w:rFonts w:ascii="Arial" w:hAnsi="Arial"/>
      <w:b/>
      <w:bCs/>
      <w:sz w:val="26"/>
      <w:szCs w:val="26"/>
    </w:rPr>
  </w:style>
  <w:style w:type="paragraph" w:styleId="Ttulo4">
    <w:name w:val="heading 4"/>
    <w:basedOn w:val="Normal"/>
    <w:next w:val="Normal"/>
    <w:link w:val="Ttulo4Char"/>
    <w:qFormat/>
    <w:rsid w:val="00CF637A"/>
    <w:pPr>
      <w:keepNext/>
      <w:outlineLvl w:val="3"/>
    </w:pPr>
    <w:rPr>
      <w:szCs w:val="20"/>
      <w:lang w:val="pt-PT"/>
    </w:rPr>
  </w:style>
  <w:style w:type="paragraph" w:styleId="Ttulo5">
    <w:name w:val="heading 5"/>
    <w:basedOn w:val="Normal"/>
    <w:next w:val="Normal"/>
    <w:link w:val="Ttulo5Char"/>
    <w:qFormat/>
    <w:rsid w:val="00CF637A"/>
    <w:pPr>
      <w:spacing w:before="240" w:after="60"/>
      <w:outlineLvl w:val="4"/>
    </w:pPr>
    <w:rPr>
      <w:b/>
      <w:bCs/>
      <w:i/>
      <w:iCs/>
      <w:sz w:val="26"/>
      <w:szCs w:val="26"/>
      <w:lang w:val="pt-PT"/>
    </w:rPr>
  </w:style>
  <w:style w:type="paragraph" w:styleId="Ttulo6">
    <w:name w:val="heading 6"/>
    <w:basedOn w:val="Normal"/>
    <w:next w:val="Normal"/>
    <w:link w:val="Ttulo6Char"/>
    <w:qFormat/>
    <w:rsid w:val="00CF637A"/>
    <w:pPr>
      <w:keepNext/>
      <w:outlineLvl w:val="5"/>
    </w:pPr>
    <w:rPr>
      <w:b/>
      <w:i/>
      <w:sz w:val="20"/>
      <w:szCs w:val="20"/>
      <w:lang w:val="pt-PT"/>
    </w:rPr>
  </w:style>
  <w:style w:type="paragraph" w:styleId="Ttulo8">
    <w:name w:val="heading 8"/>
    <w:basedOn w:val="Normal"/>
    <w:next w:val="Normal"/>
    <w:link w:val="Ttulo8Char"/>
    <w:qFormat/>
    <w:rsid w:val="00CF637A"/>
    <w:pPr>
      <w:spacing w:before="240" w:after="60"/>
      <w:outlineLvl w:val="7"/>
    </w:pPr>
    <w:rPr>
      <w:i/>
      <w:iCs/>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38284A"/>
    <w:pPr>
      <w:tabs>
        <w:tab w:val="center" w:pos="4252"/>
        <w:tab w:val="right" w:pos="8504"/>
      </w:tabs>
    </w:pPr>
  </w:style>
  <w:style w:type="paragraph" w:styleId="Rodap">
    <w:name w:val="footer"/>
    <w:basedOn w:val="Normal"/>
    <w:link w:val="RodapChar"/>
    <w:rsid w:val="0038284A"/>
    <w:pPr>
      <w:tabs>
        <w:tab w:val="center" w:pos="4252"/>
        <w:tab w:val="right" w:pos="8504"/>
      </w:tabs>
    </w:pPr>
  </w:style>
  <w:style w:type="character" w:customStyle="1" w:styleId="Ttulo4Char">
    <w:name w:val="Título 4 Char"/>
    <w:link w:val="Ttulo4"/>
    <w:rsid w:val="00CF637A"/>
    <w:rPr>
      <w:sz w:val="24"/>
      <w:lang w:val="pt-PT"/>
    </w:rPr>
  </w:style>
  <w:style w:type="character" w:customStyle="1" w:styleId="Ttulo5Char">
    <w:name w:val="Título 5 Char"/>
    <w:link w:val="Ttulo5"/>
    <w:rsid w:val="00CF637A"/>
    <w:rPr>
      <w:b/>
      <w:bCs/>
      <w:i/>
      <w:iCs/>
      <w:sz w:val="26"/>
      <w:szCs w:val="26"/>
      <w:lang w:val="pt-PT"/>
    </w:rPr>
  </w:style>
  <w:style w:type="character" w:customStyle="1" w:styleId="Ttulo6Char">
    <w:name w:val="Título 6 Char"/>
    <w:link w:val="Ttulo6"/>
    <w:rsid w:val="00CF637A"/>
    <w:rPr>
      <w:b/>
      <w:i/>
      <w:lang w:val="pt-PT"/>
    </w:rPr>
  </w:style>
  <w:style w:type="character" w:customStyle="1" w:styleId="Ttulo8Char">
    <w:name w:val="Título 8 Char"/>
    <w:link w:val="Ttulo8"/>
    <w:rsid w:val="00CF637A"/>
    <w:rPr>
      <w:i/>
      <w:iCs/>
      <w:sz w:val="24"/>
      <w:szCs w:val="24"/>
      <w:lang w:val="pt-PT"/>
    </w:rPr>
  </w:style>
  <w:style w:type="character" w:customStyle="1" w:styleId="CabealhoChar">
    <w:name w:val="Cabeçalho Char"/>
    <w:link w:val="Cabealho"/>
    <w:uiPriority w:val="99"/>
    <w:locked/>
    <w:rsid w:val="005E7B18"/>
    <w:rPr>
      <w:sz w:val="24"/>
      <w:szCs w:val="24"/>
    </w:rPr>
  </w:style>
  <w:style w:type="character" w:customStyle="1" w:styleId="Ttulo3Char">
    <w:name w:val="Título 3 Char"/>
    <w:link w:val="Ttulo3"/>
    <w:rsid w:val="00CC070A"/>
    <w:rPr>
      <w:rFonts w:ascii="Arial" w:hAnsi="Arial" w:cs="Arial"/>
      <w:b/>
      <w:bCs/>
      <w:sz w:val="26"/>
      <w:szCs w:val="26"/>
    </w:rPr>
  </w:style>
  <w:style w:type="character" w:styleId="Forte">
    <w:name w:val="Strong"/>
    <w:uiPriority w:val="22"/>
    <w:qFormat/>
    <w:rsid w:val="00853CDF"/>
    <w:rPr>
      <w:b/>
      <w:bCs/>
    </w:rPr>
  </w:style>
  <w:style w:type="paragraph" w:styleId="NormalWeb">
    <w:name w:val="Normal (Web)"/>
    <w:basedOn w:val="Normal"/>
    <w:uiPriority w:val="99"/>
    <w:unhideWhenUsed/>
    <w:rsid w:val="00853CDF"/>
    <w:pPr>
      <w:spacing w:after="360" w:line="336" w:lineRule="atLeast"/>
    </w:pPr>
  </w:style>
  <w:style w:type="paragraph" w:styleId="PargrafodaLista">
    <w:name w:val="List Paragraph"/>
    <w:basedOn w:val="Normal"/>
    <w:uiPriority w:val="34"/>
    <w:qFormat/>
    <w:rsid w:val="006161FD"/>
    <w:pPr>
      <w:ind w:left="708"/>
    </w:pPr>
    <w:rPr>
      <w:sz w:val="20"/>
      <w:szCs w:val="20"/>
      <w:lang w:val="pt-PT"/>
    </w:rPr>
  </w:style>
  <w:style w:type="paragraph" w:styleId="Corpodetexto">
    <w:name w:val="Body Text"/>
    <w:basedOn w:val="Normal"/>
    <w:link w:val="CorpodetextoChar"/>
    <w:rsid w:val="00547188"/>
    <w:pPr>
      <w:spacing w:after="120"/>
    </w:pPr>
  </w:style>
  <w:style w:type="character" w:customStyle="1" w:styleId="CorpodetextoChar">
    <w:name w:val="Corpo de texto Char"/>
    <w:link w:val="Corpodetexto"/>
    <w:rsid w:val="00547188"/>
    <w:rPr>
      <w:sz w:val="24"/>
      <w:szCs w:val="24"/>
    </w:rPr>
  </w:style>
  <w:style w:type="character" w:styleId="Hyperlink">
    <w:name w:val="Hyperlink"/>
    <w:rsid w:val="001D0A08"/>
    <w:rPr>
      <w:color w:val="0000FF"/>
      <w:u w:val="single"/>
    </w:rPr>
  </w:style>
  <w:style w:type="character" w:customStyle="1" w:styleId="fontesite">
    <w:name w:val="fontesite"/>
    <w:basedOn w:val="Fontepargpadro"/>
    <w:rsid w:val="00AB25B4"/>
  </w:style>
  <w:style w:type="character" w:customStyle="1" w:styleId="celulalabel">
    <w:name w:val="celulalabel"/>
    <w:basedOn w:val="Fontepargpadro"/>
    <w:rsid w:val="00AB25B4"/>
  </w:style>
  <w:style w:type="character" w:styleId="TtulodoLivro">
    <w:name w:val="Book Title"/>
    <w:uiPriority w:val="33"/>
    <w:qFormat/>
    <w:rsid w:val="00AB25B4"/>
    <w:rPr>
      <w:b/>
      <w:bCs/>
      <w:smallCaps/>
      <w:spacing w:val="5"/>
    </w:rPr>
  </w:style>
  <w:style w:type="character" w:customStyle="1" w:styleId="RodapChar">
    <w:name w:val="Rodapé Char"/>
    <w:link w:val="Rodap"/>
    <w:rsid w:val="00FA11EE"/>
    <w:rPr>
      <w:sz w:val="24"/>
      <w:szCs w:val="24"/>
    </w:rPr>
  </w:style>
  <w:style w:type="paragraph" w:customStyle="1" w:styleId="arial">
    <w:name w:val="arial"/>
    <w:basedOn w:val="Normal"/>
    <w:rsid w:val="003A6704"/>
    <w:pPr>
      <w:spacing w:line="240" w:lineRule="auto"/>
    </w:pPr>
  </w:style>
  <w:style w:type="character" w:customStyle="1" w:styleId="style31">
    <w:name w:val="style31"/>
    <w:basedOn w:val="Fontepargpadro"/>
    <w:rsid w:val="00B672FB"/>
  </w:style>
  <w:style w:type="character" w:customStyle="1" w:styleId="style30">
    <w:name w:val="style30"/>
    <w:basedOn w:val="Fontepargpadro"/>
    <w:rsid w:val="003F4772"/>
  </w:style>
  <w:style w:type="paragraph" w:customStyle="1" w:styleId="04-TextodeArtigoeIncisos">
    <w:name w:val="04 - Texto de Artigo §§ e Incisos"/>
    <w:qFormat/>
    <w:rsid w:val="00A54041"/>
    <w:pPr>
      <w:spacing w:after="120" w:line="276" w:lineRule="auto"/>
      <w:ind w:firstLine="1418"/>
      <w:jc w:val="both"/>
    </w:pPr>
    <w:rPr>
      <w:sz w:val="24"/>
      <w:szCs w:val="24"/>
    </w:rPr>
  </w:style>
  <w:style w:type="paragraph" w:styleId="Textodebalo">
    <w:name w:val="Balloon Text"/>
    <w:basedOn w:val="Normal"/>
    <w:link w:val="TextodebaloChar"/>
    <w:rsid w:val="00B338EA"/>
    <w:pPr>
      <w:spacing w:line="240" w:lineRule="auto"/>
    </w:pPr>
    <w:rPr>
      <w:rFonts w:ascii="Tahoma" w:hAnsi="Tahoma"/>
      <w:sz w:val="16"/>
      <w:szCs w:val="16"/>
    </w:rPr>
  </w:style>
  <w:style w:type="character" w:customStyle="1" w:styleId="TextodebaloChar">
    <w:name w:val="Texto de balão Char"/>
    <w:link w:val="Textodebalo"/>
    <w:rsid w:val="00B338EA"/>
    <w:rPr>
      <w:rFonts w:ascii="Tahoma" w:hAnsi="Tahoma" w:cs="Tahoma"/>
      <w:sz w:val="16"/>
      <w:szCs w:val="16"/>
    </w:rPr>
  </w:style>
  <w:style w:type="character" w:customStyle="1" w:styleId="apple-converted-space">
    <w:name w:val="apple-converted-space"/>
    <w:rsid w:val="000B48D4"/>
  </w:style>
  <w:style w:type="character" w:styleId="Nmerodepgina">
    <w:name w:val="page number"/>
    <w:uiPriority w:val="99"/>
    <w:unhideWhenUsed/>
    <w:rsid w:val="008D6B6C"/>
    <w:rPr>
      <w:rFonts w:eastAsia="Times New Roman" w:cs="Times New Roman"/>
      <w:bCs w:val="0"/>
      <w:iCs w:val="0"/>
      <w:szCs w:val="22"/>
      <w:lang w:val="pt-BR"/>
    </w:rPr>
  </w:style>
  <w:style w:type="character" w:customStyle="1" w:styleId="clstel">
    <w:name w:val="cls_tel"/>
    <w:basedOn w:val="Fontepargpadro"/>
    <w:rsid w:val="00B267A7"/>
  </w:style>
  <w:style w:type="character" w:styleId="MenoPendente">
    <w:name w:val="Unresolved Mention"/>
    <w:basedOn w:val="Fontepargpadro"/>
    <w:uiPriority w:val="99"/>
    <w:semiHidden/>
    <w:unhideWhenUsed/>
    <w:rsid w:val="00EA4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5006">
      <w:bodyDiv w:val="1"/>
      <w:marLeft w:val="0"/>
      <w:marRight w:val="0"/>
      <w:marTop w:val="0"/>
      <w:marBottom w:val="0"/>
      <w:divBdr>
        <w:top w:val="none" w:sz="0" w:space="0" w:color="auto"/>
        <w:left w:val="none" w:sz="0" w:space="0" w:color="auto"/>
        <w:bottom w:val="none" w:sz="0" w:space="0" w:color="auto"/>
        <w:right w:val="none" w:sz="0" w:space="0" w:color="auto"/>
      </w:divBdr>
    </w:div>
    <w:div w:id="136067809">
      <w:bodyDiv w:val="1"/>
      <w:marLeft w:val="0"/>
      <w:marRight w:val="0"/>
      <w:marTop w:val="0"/>
      <w:marBottom w:val="0"/>
      <w:divBdr>
        <w:top w:val="none" w:sz="0" w:space="0" w:color="auto"/>
        <w:left w:val="none" w:sz="0" w:space="0" w:color="auto"/>
        <w:bottom w:val="none" w:sz="0" w:space="0" w:color="auto"/>
        <w:right w:val="none" w:sz="0" w:space="0" w:color="auto"/>
      </w:divBdr>
      <w:divsChild>
        <w:div w:id="696855398">
          <w:marLeft w:val="0"/>
          <w:marRight w:val="0"/>
          <w:marTop w:val="0"/>
          <w:marBottom w:val="0"/>
          <w:divBdr>
            <w:top w:val="none" w:sz="0" w:space="0" w:color="auto"/>
            <w:left w:val="none" w:sz="0" w:space="0" w:color="auto"/>
            <w:bottom w:val="none" w:sz="0" w:space="0" w:color="auto"/>
            <w:right w:val="none" w:sz="0" w:space="0" w:color="auto"/>
          </w:divBdr>
          <w:divsChild>
            <w:div w:id="1354307827">
              <w:marLeft w:val="33"/>
              <w:marRight w:val="33"/>
              <w:marTop w:val="0"/>
              <w:marBottom w:val="0"/>
              <w:divBdr>
                <w:top w:val="none" w:sz="0" w:space="0" w:color="auto"/>
                <w:left w:val="single" w:sz="6" w:space="13" w:color="9C9C9C"/>
                <w:bottom w:val="single" w:sz="6" w:space="1" w:color="9C9C9C"/>
                <w:right w:val="single" w:sz="6" w:space="1" w:color="9C9C9C"/>
              </w:divBdr>
              <w:divsChild>
                <w:div w:id="1744790834">
                  <w:marLeft w:val="0"/>
                  <w:marRight w:val="0"/>
                  <w:marTop w:val="0"/>
                  <w:marBottom w:val="0"/>
                  <w:divBdr>
                    <w:top w:val="none" w:sz="0" w:space="0" w:color="auto"/>
                    <w:left w:val="none" w:sz="0" w:space="0" w:color="auto"/>
                    <w:bottom w:val="none" w:sz="0" w:space="0" w:color="auto"/>
                    <w:right w:val="none" w:sz="0" w:space="0" w:color="auto"/>
                  </w:divBdr>
                  <w:divsChild>
                    <w:div w:id="943725839">
                      <w:marLeft w:val="0"/>
                      <w:marRight w:val="0"/>
                      <w:marTop w:val="0"/>
                      <w:marBottom w:val="0"/>
                      <w:divBdr>
                        <w:top w:val="none" w:sz="0" w:space="0" w:color="auto"/>
                        <w:left w:val="none" w:sz="0" w:space="0" w:color="auto"/>
                        <w:bottom w:val="none" w:sz="0" w:space="0" w:color="auto"/>
                        <w:right w:val="none" w:sz="0" w:space="0" w:color="auto"/>
                      </w:divBdr>
                      <w:divsChild>
                        <w:div w:id="1267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300532">
      <w:bodyDiv w:val="1"/>
      <w:marLeft w:val="0"/>
      <w:marRight w:val="0"/>
      <w:marTop w:val="0"/>
      <w:marBottom w:val="0"/>
      <w:divBdr>
        <w:top w:val="none" w:sz="0" w:space="0" w:color="auto"/>
        <w:left w:val="none" w:sz="0" w:space="0" w:color="auto"/>
        <w:bottom w:val="none" w:sz="0" w:space="0" w:color="auto"/>
        <w:right w:val="none" w:sz="0" w:space="0" w:color="auto"/>
      </w:divBdr>
    </w:div>
    <w:div w:id="270862254">
      <w:bodyDiv w:val="1"/>
      <w:marLeft w:val="0"/>
      <w:marRight w:val="0"/>
      <w:marTop w:val="0"/>
      <w:marBottom w:val="0"/>
      <w:divBdr>
        <w:top w:val="none" w:sz="0" w:space="0" w:color="auto"/>
        <w:left w:val="none" w:sz="0" w:space="0" w:color="auto"/>
        <w:bottom w:val="none" w:sz="0" w:space="0" w:color="auto"/>
        <w:right w:val="none" w:sz="0" w:space="0" w:color="auto"/>
      </w:divBdr>
    </w:div>
    <w:div w:id="329866250">
      <w:bodyDiv w:val="1"/>
      <w:marLeft w:val="0"/>
      <w:marRight w:val="0"/>
      <w:marTop w:val="0"/>
      <w:marBottom w:val="0"/>
      <w:divBdr>
        <w:top w:val="none" w:sz="0" w:space="0" w:color="auto"/>
        <w:left w:val="none" w:sz="0" w:space="0" w:color="auto"/>
        <w:bottom w:val="none" w:sz="0" w:space="0" w:color="auto"/>
        <w:right w:val="none" w:sz="0" w:space="0" w:color="auto"/>
      </w:divBdr>
    </w:div>
    <w:div w:id="369841457">
      <w:bodyDiv w:val="1"/>
      <w:marLeft w:val="0"/>
      <w:marRight w:val="0"/>
      <w:marTop w:val="0"/>
      <w:marBottom w:val="0"/>
      <w:divBdr>
        <w:top w:val="none" w:sz="0" w:space="0" w:color="auto"/>
        <w:left w:val="none" w:sz="0" w:space="0" w:color="auto"/>
        <w:bottom w:val="none" w:sz="0" w:space="0" w:color="auto"/>
        <w:right w:val="none" w:sz="0" w:space="0" w:color="auto"/>
      </w:divBdr>
    </w:div>
    <w:div w:id="387388430">
      <w:bodyDiv w:val="1"/>
      <w:marLeft w:val="0"/>
      <w:marRight w:val="0"/>
      <w:marTop w:val="0"/>
      <w:marBottom w:val="0"/>
      <w:divBdr>
        <w:top w:val="none" w:sz="0" w:space="0" w:color="auto"/>
        <w:left w:val="none" w:sz="0" w:space="0" w:color="auto"/>
        <w:bottom w:val="none" w:sz="0" w:space="0" w:color="auto"/>
        <w:right w:val="none" w:sz="0" w:space="0" w:color="auto"/>
      </w:divBdr>
    </w:div>
    <w:div w:id="552159952">
      <w:bodyDiv w:val="1"/>
      <w:marLeft w:val="0"/>
      <w:marRight w:val="0"/>
      <w:marTop w:val="0"/>
      <w:marBottom w:val="0"/>
      <w:divBdr>
        <w:top w:val="none" w:sz="0" w:space="0" w:color="auto"/>
        <w:left w:val="none" w:sz="0" w:space="0" w:color="auto"/>
        <w:bottom w:val="none" w:sz="0" w:space="0" w:color="auto"/>
        <w:right w:val="none" w:sz="0" w:space="0" w:color="auto"/>
      </w:divBdr>
    </w:div>
    <w:div w:id="568153583">
      <w:bodyDiv w:val="1"/>
      <w:marLeft w:val="0"/>
      <w:marRight w:val="0"/>
      <w:marTop w:val="0"/>
      <w:marBottom w:val="0"/>
      <w:divBdr>
        <w:top w:val="none" w:sz="0" w:space="0" w:color="auto"/>
        <w:left w:val="none" w:sz="0" w:space="0" w:color="auto"/>
        <w:bottom w:val="none" w:sz="0" w:space="0" w:color="auto"/>
        <w:right w:val="none" w:sz="0" w:space="0" w:color="auto"/>
      </w:divBdr>
      <w:divsChild>
        <w:div w:id="1586838937">
          <w:marLeft w:val="0"/>
          <w:marRight w:val="0"/>
          <w:marTop w:val="0"/>
          <w:marBottom w:val="0"/>
          <w:divBdr>
            <w:top w:val="none" w:sz="0" w:space="0" w:color="auto"/>
            <w:left w:val="none" w:sz="0" w:space="0" w:color="auto"/>
            <w:bottom w:val="none" w:sz="0" w:space="0" w:color="auto"/>
            <w:right w:val="none" w:sz="0" w:space="0" w:color="auto"/>
          </w:divBdr>
          <w:divsChild>
            <w:div w:id="450635591">
              <w:marLeft w:val="30"/>
              <w:marRight w:val="30"/>
              <w:marTop w:val="0"/>
              <w:marBottom w:val="0"/>
              <w:divBdr>
                <w:top w:val="none" w:sz="0" w:space="0" w:color="auto"/>
                <w:left w:val="single" w:sz="6" w:space="11" w:color="9C9C9C"/>
                <w:bottom w:val="single" w:sz="6" w:space="1" w:color="9C9C9C"/>
                <w:right w:val="single" w:sz="6" w:space="1" w:color="9C9C9C"/>
              </w:divBdr>
              <w:divsChild>
                <w:div w:id="2122450031">
                  <w:marLeft w:val="0"/>
                  <w:marRight w:val="0"/>
                  <w:marTop w:val="0"/>
                  <w:marBottom w:val="0"/>
                  <w:divBdr>
                    <w:top w:val="none" w:sz="0" w:space="0" w:color="auto"/>
                    <w:left w:val="none" w:sz="0" w:space="0" w:color="auto"/>
                    <w:bottom w:val="none" w:sz="0" w:space="0" w:color="auto"/>
                    <w:right w:val="none" w:sz="0" w:space="0" w:color="auto"/>
                  </w:divBdr>
                  <w:divsChild>
                    <w:div w:id="830222689">
                      <w:marLeft w:val="0"/>
                      <w:marRight w:val="0"/>
                      <w:marTop w:val="0"/>
                      <w:marBottom w:val="0"/>
                      <w:divBdr>
                        <w:top w:val="none" w:sz="0" w:space="0" w:color="auto"/>
                        <w:left w:val="none" w:sz="0" w:space="0" w:color="auto"/>
                        <w:bottom w:val="none" w:sz="0" w:space="0" w:color="auto"/>
                        <w:right w:val="none" w:sz="0" w:space="0" w:color="auto"/>
                      </w:divBdr>
                      <w:divsChild>
                        <w:div w:id="16854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6117">
      <w:bodyDiv w:val="1"/>
      <w:marLeft w:val="0"/>
      <w:marRight w:val="0"/>
      <w:marTop w:val="0"/>
      <w:marBottom w:val="0"/>
      <w:divBdr>
        <w:top w:val="none" w:sz="0" w:space="0" w:color="auto"/>
        <w:left w:val="none" w:sz="0" w:space="0" w:color="auto"/>
        <w:bottom w:val="none" w:sz="0" w:space="0" w:color="auto"/>
        <w:right w:val="none" w:sz="0" w:space="0" w:color="auto"/>
      </w:divBdr>
      <w:divsChild>
        <w:div w:id="421534940">
          <w:marLeft w:val="0"/>
          <w:marRight w:val="0"/>
          <w:marTop w:val="0"/>
          <w:marBottom w:val="0"/>
          <w:divBdr>
            <w:top w:val="none" w:sz="0" w:space="0" w:color="auto"/>
            <w:left w:val="none" w:sz="0" w:space="0" w:color="auto"/>
            <w:bottom w:val="none" w:sz="0" w:space="0" w:color="auto"/>
            <w:right w:val="none" w:sz="0" w:space="0" w:color="auto"/>
          </w:divBdr>
          <w:divsChild>
            <w:div w:id="1301611617">
              <w:marLeft w:val="27"/>
              <w:marRight w:val="27"/>
              <w:marTop w:val="0"/>
              <w:marBottom w:val="0"/>
              <w:divBdr>
                <w:top w:val="none" w:sz="0" w:space="0" w:color="auto"/>
                <w:left w:val="single" w:sz="6" w:space="10" w:color="9C9C9C"/>
                <w:bottom w:val="single" w:sz="6" w:space="1" w:color="9C9C9C"/>
                <w:right w:val="single" w:sz="6" w:space="1" w:color="9C9C9C"/>
              </w:divBdr>
              <w:divsChild>
                <w:div w:id="477303785">
                  <w:marLeft w:val="0"/>
                  <w:marRight w:val="0"/>
                  <w:marTop w:val="0"/>
                  <w:marBottom w:val="0"/>
                  <w:divBdr>
                    <w:top w:val="none" w:sz="0" w:space="0" w:color="auto"/>
                    <w:left w:val="none" w:sz="0" w:space="0" w:color="auto"/>
                    <w:bottom w:val="none" w:sz="0" w:space="0" w:color="auto"/>
                    <w:right w:val="none" w:sz="0" w:space="0" w:color="auto"/>
                  </w:divBdr>
                  <w:divsChild>
                    <w:div w:id="274168367">
                      <w:marLeft w:val="0"/>
                      <w:marRight w:val="0"/>
                      <w:marTop w:val="0"/>
                      <w:marBottom w:val="0"/>
                      <w:divBdr>
                        <w:top w:val="none" w:sz="0" w:space="0" w:color="auto"/>
                        <w:left w:val="none" w:sz="0" w:space="0" w:color="auto"/>
                        <w:bottom w:val="none" w:sz="0" w:space="0" w:color="auto"/>
                        <w:right w:val="none" w:sz="0" w:space="0" w:color="auto"/>
                      </w:divBdr>
                      <w:divsChild>
                        <w:div w:id="9164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14747">
      <w:bodyDiv w:val="1"/>
      <w:marLeft w:val="0"/>
      <w:marRight w:val="0"/>
      <w:marTop w:val="0"/>
      <w:marBottom w:val="0"/>
      <w:divBdr>
        <w:top w:val="none" w:sz="0" w:space="0" w:color="auto"/>
        <w:left w:val="none" w:sz="0" w:space="0" w:color="auto"/>
        <w:bottom w:val="none" w:sz="0" w:space="0" w:color="auto"/>
        <w:right w:val="none" w:sz="0" w:space="0" w:color="auto"/>
      </w:divBdr>
    </w:div>
    <w:div w:id="1104300717">
      <w:bodyDiv w:val="1"/>
      <w:marLeft w:val="0"/>
      <w:marRight w:val="0"/>
      <w:marTop w:val="0"/>
      <w:marBottom w:val="0"/>
      <w:divBdr>
        <w:top w:val="none" w:sz="0" w:space="0" w:color="auto"/>
        <w:left w:val="none" w:sz="0" w:space="0" w:color="auto"/>
        <w:bottom w:val="none" w:sz="0" w:space="0" w:color="auto"/>
        <w:right w:val="none" w:sz="0" w:space="0" w:color="auto"/>
      </w:divBdr>
    </w:div>
    <w:div w:id="1147672454">
      <w:bodyDiv w:val="1"/>
      <w:marLeft w:val="0"/>
      <w:marRight w:val="0"/>
      <w:marTop w:val="0"/>
      <w:marBottom w:val="0"/>
      <w:divBdr>
        <w:top w:val="none" w:sz="0" w:space="0" w:color="auto"/>
        <w:left w:val="none" w:sz="0" w:space="0" w:color="auto"/>
        <w:bottom w:val="none" w:sz="0" w:space="0" w:color="auto"/>
        <w:right w:val="none" w:sz="0" w:space="0" w:color="auto"/>
      </w:divBdr>
      <w:divsChild>
        <w:div w:id="651566040">
          <w:marLeft w:val="0"/>
          <w:marRight w:val="0"/>
          <w:marTop w:val="0"/>
          <w:marBottom w:val="0"/>
          <w:divBdr>
            <w:top w:val="none" w:sz="0" w:space="0" w:color="auto"/>
            <w:left w:val="none" w:sz="0" w:space="0" w:color="auto"/>
            <w:bottom w:val="none" w:sz="0" w:space="0" w:color="auto"/>
            <w:right w:val="none" w:sz="0" w:space="0" w:color="auto"/>
          </w:divBdr>
          <w:divsChild>
            <w:div w:id="495845654">
              <w:marLeft w:val="33"/>
              <w:marRight w:val="33"/>
              <w:marTop w:val="0"/>
              <w:marBottom w:val="0"/>
              <w:divBdr>
                <w:top w:val="none" w:sz="0" w:space="0" w:color="auto"/>
                <w:left w:val="single" w:sz="6" w:space="13" w:color="9C9C9C"/>
                <w:bottom w:val="single" w:sz="6" w:space="1" w:color="9C9C9C"/>
                <w:right w:val="single" w:sz="6" w:space="1" w:color="9C9C9C"/>
              </w:divBdr>
              <w:divsChild>
                <w:div w:id="467818076">
                  <w:marLeft w:val="0"/>
                  <w:marRight w:val="0"/>
                  <w:marTop w:val="0"/>
                  <w:marBottom w:val="0"/>
                  <w:divBdr>
                    <w:top w:val="none" w:sz="0" w:space="0" w:color="auto"/>
                    <w:left w:val="none" w:sz="0" w:space="0" w:color="auto"/>
                    <w:bottom w:val="none" w:sz="0" w:space="0" w:color="auto"/>
                    <w:right w:val="none" w:sz="0" w:space="0" w:color="auto"/>
                  </w:divBdr>
                  <w:divsChild>
                    <w:div w:id="2047869242">
                      <w:marLeft w:val="0"/>
                      <w:marRight w:val="0"/>
                      <w:marTop w:val="0"/>
                      <w:marBottom w:val="0"/>
                      <w:divBdr>
                        <w:top w:val="none" w:sz="0" w:space="0" w:color="auto"/>
                        <w:left w:val="none" w:sz="0" w:space="0" w:color="auto"/>
                        <w:bottom w:val="none" w:sz="0" w:space="0" w:color="auto"/>
                        <w:right w:val="none" w:sz="0" w:space="0" w:color="auto"/>
                      </w:divBdr>
                      <w:divsChild>
                        <w:div w:id="11920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254880">
      <w:bodyDiv w:val="1"/>
      <w:marLeft w:val="0"/>
      <w:marRight w:val="0"/>
      <w:marTop w:val="0"/>
      <w:marBottom w:val="0"/>
      <w:divBdr>
        <w:top w:val="none" w:sz="0" w:space="0" w:color="auto"/>
        <w:left w:val="none" w:sz="0" w:space="0" w:color="auto"/>
        <w:bottom w:val="none" w:sz="0" w:space="0" w:color="auto"/>
        <w:right w:val="none" w:sz="0" w:space="0" w:color="auto"/>
      </w:divBdr>
    </w:div>
    <w:div w:id="1320034487">
      <w:bodyDiv w:val="1"/>
      <w:marLeft w:val="0"/>
      <w:marRight w:val="0"/>
      <w:marTop w:val="0"/>
      <w:marBottom w:val="0"/>
      <w:divBdr>
        <w:top w:val="none" w:sz="0" w:space="0" w:color="auto"/>
        <w:left w:val="none" w:sz="0" w:space="0" w:color="auto"/>
        <w:bottom w:val="none" w:sz="0" w:space="0" w:color="auto"/>
        <w:right w:val="none" w:sz="0" w:space="0" w:color="auto"/>
      </w:divBdr>
    </w:div>
    <w:div w:id="1366373080">
      <w:bodyDiv w:val="1"/>
      <w:marLeft w:val="0"/>
      <w:marRight w:val="0"/>
      <w:marTop w:val="0"/>
      <w:marBottom w:val="0"/>
      <w:divBdr>
        <w:top w:val="none" w:sz="0" w:space="0" w:color="auto"/>
        <w:left w:val="none" w:sz="0" w:space="0" w:color="auto"/>
        <w:bottom w:val="none" w:sz="0" w:space="0" w:color="auto"/>
        <w:right w:val="none" w:sz="0" w:space="0" w:color="auto"/>
      </w:divBdr>
    </w:div>
    <w:div w:id="1430932514">
      <w:bodyDiv w:val="1"/>
      <w:marLeft w:val="0"/>
      <w:marRight w:val="0"/>
      <w:marTop w:val="0"/>
      <w:marBottom w:val="0"/>
      <w:divBdr>
        <w:top w:val="none" w:sz="0" w:space="0" w:color="auto"/>
        <w:left w:val="none" w:sz="0" w:space="0" w:color="auto"/>
        <w:bottom w:val="none" w:sz="0" w:space="0" w:color="auto"/>
        <w:right w:val="none" w:sz="0" w:space="0" w:color="auto"/>
      </w:divBdr>
    </w:div>
    <w:div w:id="1457017615">
      <w:bodyDiv w:val="1"/>
      <w:marLeft w:val="0"/>
      <w:marRight w:val="0"/>
      <w:marTop w:val="0"/>
      <w:marBottom w:val="0"/>
      <w:divBdr>
        <w:top w:val="none" w:sz="0" w:space="0" w:color="auto"/>
        <w:left w:val="none" w:sz="0" w:space="0" w:color="auto"/>
        <w:bottom w:val="none" w:sz="0" w:space="0" w:color="auto"/>
        <w:right w:val="none" w:sz="0" w:space="0" w:color="auto"/>
      </w:divBdr>
    </w:div>
    <w:div w:id="1462577917">
      <w:bodyDiv w:val="1"/>
      <w:marLeft w:val="0"/>
      <w:marRight w:val="0"/>
      <w:marTop w:val="0"/>
      <w:marBottom w:val="0"/>
      <w:divBdr>
        <w:top w:val="none" w:sz="0" w:space="0" w:color="auto"/>
        <w:left w:val="none" w:sz="0" w:space="0" w:color="auto"/>
        <w:bottom w:val="none" w:sz="0" w:space="0" w:color="auto"/>
        <w:right w:val="none" w:sz="0" w:space="0" w:color="auto"/>
      </w:divBdr>
    </w:div>
    <w:div w:id="1707869897">
      <w:bodyDiv w:val="1"/>
      <w:marLeft w:val="0"/>
      <w:marRight w:val="0"/>
      <w:marTop w:val="0"/>
      <w:marBottom w:val="0"/>
      <w:divBdr>
        <w:top w:val="none" w:sz="0" w:space="0" w:color="auto"/>
        <w:left w:val="none" w:sz="0" w:space="0" w:color="auto"/>
        <w:bottom w:val="none" w:sz="0" w:space="0" w:color="auto"/>
        <w:right w:val="none" w:sz="0" w:space="0" w:color="auto"/>
      </w:divBdr>
    </w:div>
    <w:div w:id="1745688176">
      <w:bodyDiv w:val="1"/>
      <w:marLeft w:val="0"/>
      <w:marRight w:val="0"/>
      <w:marTop w:val="0"/>
      <w:marBottom w:val="0"/>
      <w:divBdr>
        <w:top w:val="none" w:sz="0" w:space="0" w:color="auto"/>
        <w:left w:val="none" w:sz="0" w:space="0" w:color="auto"/>
        <w:bottom w:val="none" w:sz="0" w:space="0" w:color="auto"/>
        <w:right w:val="none" w:sz="0" w:space="0" w:color="auto"/>
      </w:divBdr>
    </w:div>
    <w:div w:id="1818917710">
      <w:bodyDiv w:val="1"/>
      <w:marLeft w:val="0"/>
      <w:marRight w:val="0"/>
      <w:marTop w:val="0"/>
      <w:marBottom w:val="0"/>
      <w:divBdr>
        <w:top w:val="none" w:sz="0" w:space="0" w:color="auto"/>
        <w:left w:val="none" w:sz="0" w:space="0" w:color="auto"/>
        <w:bottom w:val="none" w:sz="0" w:space="0" w:color="auto"/>
        <w:right w:val="none" w:sz="0" w:space="0" w:color="auto"/>
      </w:divBdr>
    </w:div>
    <w:div w:id="1939286122">
      <w:bodyDiv w:val="1"/>
      <w:marLeft w:val="0"/>
      <w:marRight w:val="0"/>
      <w:marTop w:val="0"/>
      <w:marBottom w:val="0"/>
      <w:divBdr>
        <w:top w:val="none" w:sz="0" w:space="0" w:color="auto"/>
        <w:left w:val="none" w:sz="0" w:space="0" w:color="auto"/>
        <w:bottom w:val="none" w:sz="0" w:space="0" w:color="auto"/>
        <w:right w:val="none" w:sz="0" w:space="0" w:color="auto"/>
      </w:divBdr>
    </w:div>
    <w:div w:id="2063013732">
      <w:bodyDiv w:val="1"/>
      <w:marLeft w:val="0"/>
      <w:marRight w:val="0"/>
      <w:marTop w:val="0"/>
      <w:marBottom w:val="0"/>
      <w:divBdr>
        <w:top w:val="none" w:sz="0" w:space="0" w:color="auto"/>
        <w:left w:val="none" w:sz="0" w:space="0" w:color="auto"/>
        <w:bottom w:val="none" w:sz="0" w:space="0" w:color="auto"/>
        <w:right w:val="none" w:sz="0" w:space="0" w:color="auto"/>
      </w:divBdr>
    </w:div>
    <w:div w:id="211015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1423</Words>
  <Characters>7689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Secretaria da Educação do Estado da Bahia</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cristina.brito</dc:creator>
  <cp:lastModifiedBy>Nathan Felipe</cp:lastModifiedBy>
  <cp:revision>7</cp:revision>
  <cp:lastPrinted>2025-10-07T14:51:00Z</cp:lastPrinted>
  <dcterms:created xsi:type="dcterms:W3CDTF">2025-09-02T13:16:00Z</dcterms:created>
  <dcterms:modified xsi:type="dcterms:W3CDTF">2025-10-28T18:00:00Z</dcterms:modified>
</cp:coreProperties>
</file>